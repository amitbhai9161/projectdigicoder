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6"/>
          <w:szCs w:val="16"/>
        </w:rPr>
        <w:jc w:val="left"/>
        <w:spacing w:before="8" w:line="160" w:lineRule="exact"/>
      </w:pPr>
      <w:r>
        <w:rPr>
          <w:sz w:val="16"/>
          <w:szCs w:val="16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ind w:left="235"/>
      </w:pPr>
      <w:r>
        <w:rPr>
          <w:rFonts w:ascii="Verdana" w:cs="Verdana" w:eastAsia="Verdana" w:hAnsi="Verdana"/>
          <w:b/>
          <w:sz w:val="18"/>
          <w:szCs w:val="18"/>
        </w:rPr>
      </w:r>
      <w:r>
        <w:rPr>
          <w:rFonts w:ascii="Verdana" w:cs="Verdana" w:eastAsia="Verdana" w:hAnsi="Verdana"/>
          <w:b/>
          <w:spacing w:val="-2"/>
          <w:w w:val="100"/>
          <w:sz w:val="18"/>
          <w:szCs w:val="18"/>
          <w:u w:color="000000" w:val="single"/>
        </w:rPr>
        <w:t>Basic</w:t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b/>
          <w:spacing w:val="-2"/>
          <w:w w:val="100"/>
          <w:sz w:val="18"/>
          <w:szCs w:val="18"/>
          <w:u w:color="000000" w:val="single"/>
        </w:rPr>
        <w:t>Tags</w:t>
      </w:r>
      <w:r>
        <w:rPr>
          <w:rFonts w:ascii="Verdana" w:cs="Verdana" w:eastAsia="Verdana" w:hAnsi="Verdana"/>
          <w:b/>
          <w:spacing w:val="-2"/>
          <w:w w:val="100"/>
          <w:sz w:val="18"/>
          <w:szCs w:val="18"/>
        </w:rPr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html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1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&lt;/html&gt;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before="6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Creates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an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HTML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document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head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&lt;/head&gt;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before="6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Sets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off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the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title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&amp;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other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info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that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isn't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displayed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235"/>
      </w:pPr>
      <w:r>
        <w:pict>
          <v:group coordorigin="705,480" coordsize="5100,0" style="position:absolute;margin-left:35.25pt;margin-top:23.9763pt;width:255pt;height:0pt;mso-position-horizontal-relative:page;mso-position-vertical-relative:paragraph;z-index:-280">
            <v:shape coordorigin="705,480" coordsize="5100,0" filled="f" path="m705,480l5805,480e" strokecolor="#000000" stroked="t" strokeweight="0.85pt" style="position:absolute;left:705;top:480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body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&lt;/body&gt;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  <w:ind w:left="520"/>
      </w:pPr>
      <w:r>
        <w:rPr>
          <w:rFonts w:ascii="Verdana" w:cs="Verdana" w:eastAsia="Verdana" w:hAnsi="Verdana"/>
          <w:spacing w:val="2"/>
          <w:w w:val="100"/>
          <w:sz w:val="18"/>
          <w:szCs w:val="18"/>
        </w:rPr>
        <w:t>Set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of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f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th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visibl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portio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f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th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document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title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1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&lt;/title&gt;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center"/>
        <w:spacing w:line="200" w:lineRule="exact"/>
        <w:ind w:left="487" w:right="217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Put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nam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f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documen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i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titl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bar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;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when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center"/>
        <w:spacing w:before="6"/>
        <w:ind w:left="487" w:right="416"/>
      </w:pPr>
      <w:r>
        <w:rPr>
          <w:rFonts w:ascii="Verdana" w:cs="Verdana" w:eastAsia="Verdana" w:hAnsi="Verdana"/>
          <w:spacing w:val="2"/>
          <w:w w:val="100"/>
          <w:sz w:val="18"/>
          <w:szCs w:val="18"/>
        </w:rPr>
        <w:t>bookmarkin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g</w:t>
      </w:r>
      <w:r>
        <w:rPr>
          <w:rFonts w:ascii="Verdana" w:cs="Verdana" w:eastAsia="Verdana" w:hAnsi="Verdana"/>
          <w:spacing w:val="-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pages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,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thi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i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wha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i</w:t>
      </w:r>
      <w:r>
        <w:rPr>
          <w:rFonts w:ascii="Verdana" w:cs="Verdana" w:eastAsia="Verdana" w:hAnsi="Verdana"/>
          <w:spacing w:val="13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bookmarked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6"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ind w:left="235"/>
      </w:pPr>
      <w:r>
        <w:rPr>
          <w:rFonts w:ascii="Verdana" w:cs="Verdana" w:eastAsia="Verdana" w:hAnsi="Verdana"/>
          <w:b/>
          <w:sz w:val="18"/>
          <w:szCs w:val="18"/>
        </w:rPr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  <w:u w:color="000000" w:val="single"/>
        </w:rPr>
        <w:t>Body</w:t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  <w:u w:color="000000" w:val="single"/>
        </w:rPr>
        <w:t>attribute</w:t>
      </w:r>
      <w:r>
        <w:rPr>
          <w:rFonts w:ascii="Verdana" w:cs="Verdana" w:eastAsia="Verdana" w:hAnsi="Verdana"/>
          <w:b/>
          <w:spacing w:val="0"/>
          <w:w w:val="100"/>
          <w:sz w:val="18"/>
          <w:szCs w:val="18"/>
          <w:u w:color="000000" w:val="single"/>
        </w:rPr>
        <w:t>s</w:t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</w:rPr>
        <w:t>(onl</w:t>
      </w:r>
      <w:r>
        <w:rPr>
          <w:rFonts w:ascii="Verdana" w:cs="Verdana" w:eastAsia="Verdana" w:hAnsi="Verdana"/>
          <w:b/>
          <w:spacing w:val="0"/>
          <w:w w:val="100"/>
          <w:sz w:val="18"/>
          <w:szCs w:val="18"/>
        </w:rPr>
        <w:t>y</w:t>
      </w:r>
      <w:r>
        <w:rPr>
          <w:rFonts w:ascii="Verdana" w:cs="Verdana" w:eastAsia="Verdana" w:hAnsi="Verdana"/>
          <w:b/>
          <w:spacing w:val="-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</w:rPr>
        <w:t>use</w:t>
      </w:r>
      <w:r>
        <w:rPr>
          <w:rFonts w:ascii="Verdana" w:cs="Verdana" w:eastAsia="Verdana" w:hAnsi="Verdana"/>
          <w:b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b/>
          <w:spacing w:val="-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</w:rPr>
        <w:t>i</w:t>
      </w:r>
      <w:r>
        <w:rPr>
          <w:rFonts w:ascii="Verdana" w:cs="Verdana" w:eastAsia="Verdana" w:hAnsi="Verdana"/>
          <w:b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b/>
          <w:spacing w:val="-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</w:rPr>
        <w:t>emai</w:t>
      </w:r>
      <w:r>
        <w:rPr>
          <w:rFonts w:ascii="Verdana" w:cs="Verdana" w:eastAsia="Verdana" w:hAnsi="Verdana"/>
          <w:b/>
          <w:spacing w:val="0"/>
          <w:w w:val="100"/>
          <w:sz w:val="18"/>
          <w:szCs w:val="18"/>
        </w:rPr>
        <w:t>l</w:t>
      </w:r>
      <w:r>
        <w:rPr>
          <w:rFonts w:ascii="Verdana" w:cs="Verdana" w:eastAsia="Verdana" w:hAnsi="Verdana"/>
          <w:b/>
          <w:spacing w:val="-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</w:rPr>
        <w:t>newsletters)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bod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y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bgcolor=?&gt;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line="200" w:lineRule="exact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Sets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background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color,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using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name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or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hex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value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pict>
          <v:group coordorigin="705,479" coordsize="5100,0" style="position:absolute;margin-left:35.25pt;margin-top:23.9673pt;width:255pt;height:0pt;mso-position-horizontal-relative:page;mso-position-vertical-relative:paragraph;z-index:-279">
            <v:shape coordorigin="705,479" coordsize="5100,0" filled="f" path="m705,479l5805,479e" strokecolor="#000000" stroked="t" strokeweight="0.85pt" style="position:absolute;left:705;top:479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bod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y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text=?&gt;</w:t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520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Set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tex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color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,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usin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g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nam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he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x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value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pict>
          <v:group coordorigin="705,479" coordsize="5100,0" style="position:absolute;margin-left:35.25pt;margin-top:23.9703pt;width:255pt;height:0pt;mso-position-horizontal-relative:page;mso-position-vertical-relative:paragraph;z-index:-278">
            <v:shape coordorigin="705,479" coordsize="5100,0" filled="f" path="m705,479l5805,479e" strokecolor="#000000" stroked="t" strokeweight="0.85pt" style="position:absolute;left:705;top:479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bod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y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link=?&gt;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520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Set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colo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f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links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,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usin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g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nam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he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x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value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bod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y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vlink=?&gt;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  <w:ind w:left="205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Sets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color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of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visited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links,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using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name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or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hex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w w:val="100"/>
          <w:sz w:val="18"/>
          <w:szCs w:val="18"/>
          <w:u w:color="000000" w:val="single"/>
        </w:rPr>
        <w:t>value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bod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y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alink=?&gt;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center"/>
        <w:spacing w:before="6"/>
        <w:ind w:left="487" w:right="397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Set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colo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f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activ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link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(whil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mouse-clicking)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6"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ind w:left="235"/>
      </w:pPr>
      <w:r>
        <w:rPr>
          <w:rFonts w:ascii="Verdana" w:cs="Verdana" w:eastAsia="Verdana" w:hAnsi="Verdana"/>
          <w:b/>
          <w:sz w:val="18"/>
          <w:szCs w:val="18"/>
        </w:rPr>
      </w:r>
      <w:r>
        <w:rPr>
          <w:rFonts w:ascii="Verdana" w:cs="Verdana" w:eastAsia="Verdana" w:hAnsi="Verdana"/>
          <w:b/>
          <w:spacing w:val="-3"/>
          <w:w w:val="100"/>
          <w:sz w:val="18"/>
          <w:szCs w:val="18"/>
          <w:u w:color="000000" w:val="single"/>
        </w:rPr>
        <w:t>Text</w:t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b/>
          <w:spacing w:val="-3"/>
          <w:w w:val="100"/>
          <w:sz w:val="18"/>
          <w:szCs w:val="18"/>
          <w:u w:color="000000" w:val="single"/>
        </w:rPr>
        <w:t>Tags</w:t>
      </w:r>
      <w:r>
        <w:rPr>
          <w:rFonts w:ascii="Verdana" w:cs="Verdana" w:eastAsia="Verdana" w:hAnsi="Verdana"/>
          <w:b/>
          <w:spacing w:val="-3"/>
          <w:w w:val="100"/>
          <w:sz w:val="18"/>
          <w:szCs w:val="18"/>
        </w:rPr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pre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&lt;/pre&gt;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line="200" w:lineRule="exact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Creates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preformatted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text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pict>
          <v:group coordorigin="705,479" coordsize="5100,0" style="position:absolute;margin-left:35.25pt;margin-top:23.9673pt;width:255pt;height:0pt;mso-position-horizontal-relative:page;mso-position-vertical-relative:paragraph;z-index:-277">
            <v:shape coordorigin="705,479" coordsize="5100,0" filled="f" path="m705,479l5805,479e" strokecolor="#000000" stroked="t" strokeweight="0.85pt" style="position:absolute;left:705;top:479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h1&gt;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&lt;/h1&gt;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--&gt;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&lt;h6&gt;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&lt;/h6&gt;</w:t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520"/>
      </w:pPr>
      <w:r>
        <w:rPr>
          <w:rFonts w:ascii="Verdana" w:cs="Verdana" w:eastAsia="Verdana" w:hAnsi="Verdana"/>
          <w:spacing w:val="0"/>
          <w:w w:val="100"/>
          <w:sz w:val="18"/>
          <w:szCs w:val="18"/>
        </w:rPr>
        <w:t>Creates</w:t>
      </w:r>
      <w:r>
        <w:rPr>
          <w:rFonts w:ascii="Verdana" w:cs="Verdana" w:eastAsia="Verdana" w:hAnsi="Verdana"/>
          <w:spacing w:val="-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headlines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--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H1</w:t>
      </w:r>
      <w:r>
        <w:rPr>
          <w:rFonts w:ascii="Verdana" w:cs="Verdana" w:eastAsia="Verdana" w:hAnsi="Verdana"/>
          <w:spacing w:val="-3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largest,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H6</w:t>
      </w:r>
      <w:r>
        <w:rPr>
          <w:rFonts w:ascii="Verdana" w:cs="Verdana" w:eastAsia="Verdana" w:hAnsi="Verdana"/>
          <w:spacing w:val="-3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smallest</w:t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pict>
          <v:group coordorigin="705,479" coordsize="5100,0" style="position:absolute;margin-left:35.25pt;margin-top:23.9703pt;width:255pt;height:0pt;mso-position-horizontal-relative:page;mso-position-vertical-relative:paragraph;z-index:-276">
            <v:shape coordorigin="705,479" coordsize="5100,0" filled="f" path="m705,479l5805,479e" strokecolor="#000000" stroked="t" strokeweight="0.85pt" style="position:absolute;left:705;top:479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b&gt;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&lt;/b&gt;</w:t>
      </w:r>
    </w:p>
    <w:p>
      <w:pPr>
        <w:rPr>
          <w:rFonts w:ascii="Verdana" w:cs="Verdana" w:eastAsia="Verdana" w:hAnsi="Verdana"/>
          <w:sz w:val="18"/>
          <w:szCs w:val="18"/>
        </w:rPr>
        <w:jc w:val="center"/>
        <w:spacing w:line="200" w:lineRule="exact"/>
        <w:ind w:left="487" w:right="278"/>
      </w:pPr>
      <w:r>
        <w:rPr>
          <w:rFonts w:ascii="Verdana" w:cs="Verdana" w:eastAsia="Verdana" w:hAnsi="Verdana"/>
          <w:spacing w:val="2"/>
          <w:w w:val="100"/>
          <w:sz w:val="18"/>
          <w:szCs w:val="18"/>
        </w:rPr>
        <w:t>Create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bol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tex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-7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(shoul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us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&lt;strong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instead)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-5"/>
          <w:w w:val="100"/>
          <w:sz w:val="18"/>
          <w:szCs w:val="18"/>
        </w:rPr>
        <w:t>i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7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5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10"/>
          <w:w w:val="100"/>
          <w:sz w:val="18"/>
          <w:szCs w:val="18"/>
        </w:rPr>
        <w:t>/</w:t>
      </w:r>
      <w:r>
        <w:rPr>
          <w:rFonts w:ascii="Verdana" w:cs="Verdana" w:eastAsia="Verdana" w:hAnsi="Verdana"/>
          <w:spacing w:val="14"/>
          <w:w w:val="100"/>
          <w:sz w:val="18"/>
          <w:szCs w:val="18"/>
        </w:rPr>
        <w:t>i&gt;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before="6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Creates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italicized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text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106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106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(should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use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&lt;em&gt;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instead)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1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-14"/>
          <w:w w:val="100"/>
          <w:sz w:val="18"/>
          <w:szCs w:val="18"/>
        </w:rPr>
        <w:t>/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tt&gt;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before="6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Creates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typewriter-style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text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235"/>
      </w:pPr>
      <w:r>
        <w:pict>
          <v:group coordorigin="705,480" coordsize="5100,0" style="position:absolute;margin-left:35.25pt;margin-top:23.9763pt;width:255pt;height:0pt;mso-position-horizontal-relative:page;mso-position-vertical-relative:paragraph;z-index:-275">
            <v:shape coordorigin="705,480" coordsize="5100,0" filled="f" path="m705,480l5805,480e" strokecolor="#000000" stroked="t" strokeweight="0.85pt" style="position:absolute;left:705;top:480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code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&lt;/code&gt;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center"/>
        <w:spacing w:before="6"/>
        <w:ind w:left="487" w:right="446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Use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-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o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defin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sourc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code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,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usuall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y</w:t>
      </w:r>
      <w:r>
        <w:rPr>
          <w:rFonts w:ascii="Verdana" w:cs="Verdana" w:eastAsia="Verdana" w:hAnsi="Verdana"/>
          <w:spacing w:val="-19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monospace</w:t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pict>
          <v:group coordorigin="705,479" coordsize="5100,0" style="position:absolute;margin-left:35.25pt;margin-top:23.9703pt;width:255pt;height:0pt;mso-position-horizontal-relative:page;mso-position-vertical-relative:paragraph;z-index:-274">
            <v:shape coordorigin="705,479" coordsize="5100,0" filled="f" path="m705,479l5805,479e" strokecolor="#000000" stroked="t" strokeweight="0.85pt" style="position:absolute;left:705;top:479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cite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1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&lt;/cite&gt;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520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Create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6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citation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,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usuall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y</w:t>
      </w:r>
      <w:r>
        <w:rPr>
          <w:rFonts w:ascii="Verdana" w:cs="Verdana" w:eastAsia="Verdana" w:hAnsi="Verdana"/>
          <w:spacing w:val="-2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processe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i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italics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address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&lt;/address&gt;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520"/>
      </w:pPr>
      <w:r>
        <w:pict>
          <v:group coordorigin="705,225" coordsize="5100,0" style="position:absolute;margin-left:35.25pt;margin-top:11.2324pt;width:255pt;height:0pt;mso-position-horizontal-relative:page;mso-position-vertical-relative:paragraph;z-index:-273">
            <v:shape coordorigin="705,225" coordsize="5100,0" filled="f" path="m705,225l5805,225e" strokecolor="#000000" stroked="t" strokeweight="0.85pt" style="position:absolute;left:705;top:225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Create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8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addres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section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,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usuall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y</w:t>
      </w:r>
      <w:r>
        <w:rPr>
          <w:rFonts w:ascii="Verdana" w:cs="Verdana" w:eastAsia="Verdana" w:hAnsi="Verdana"/>
          <w:spacing w:val="-29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processe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-8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i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-8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italics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pict>
          <v:group coordorigin="705,479" coordsize="5100,0" style="position:absolute;margin-left:35.25pt;margin-top:23.9703pt;width:255pt;height:0pt;mso-position-horizontal-relative:page;mso-position-vertical-relative:paragraph;z-index:-272">
            <v:shape coordorigin="705,479" coordsize="5100,0" filled="f" path="m705,479l5805,479e" strokecolor="#000000" stroked="t" strokeweight="0.85pt" style="position:absolute;left:705;top:479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em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1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&lt;/em&gt;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center"/>
        <w:spacing w:line="200" w:lineRule="exact"/>
        <w:ind w:left="487" w:right="315"/>
      </w:pPr>
      <w:r>
        <w:rPr>
          <w:rFonts w:ascii="Verdana" w:cs="Verdana" w:eastAsia="Verdana" w:hAnsi="Verdana"/>
          <w:spacing w:val="2"/>
          <w:w w:val="100"/>
          <w:sz w:val="18"/>
          <w:szCs w:val="18"/>
        </w:rPr>
        <w:t>Emphasize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8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wor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(usuall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y</w:t>
      </w:r>
      <w:r>
        <w:rPr>
          <w:rFonts w:ascii="Verdana" w:cs="Verdana" w:eastAsia="Verdana" w:hAnsi="Verdana"/>
          <w:spacing w:val="-3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processe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i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italics)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strong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&lt;/strong&gt;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before="6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Emphasizes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79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79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word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(usually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108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108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processed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in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bold)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fon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size</w:t>
      </w:r>
      <w:r>
        <w:rPr>
          <w:rFonts w:ascii="Verdana" w:cs="Verdana" w:eastAsia="Verdana" w:hAnsi="Verdana"/>
          <w:spacing w:val="-3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?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&lt;/font&gt;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Sets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9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9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size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of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font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10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10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-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1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to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7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4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4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(should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9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9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use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CSS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instead)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15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15"/>
          <w:sz w:val="18"/>
          <w:szCs w:val="18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235"/>
      </w:pPr>
      <w:r>
        <w:pict>
          <v:group coordorigin="705,480" coordsize="5100,0" style="position:absolute;margin-left:35.25pt;margin-top:23.9763pt;width:255pt;height:0pt;mso-position-horizontal-relative:page;mso-position-vertical-relative:paragraph;z-index:-271">
            <v:shape coordorigin="705,480" coordsize="5100,0" filled="f" path="m705,480l5805,480e" strokecolor="#000000" stroked="t" strokeweight="0.85pt" style="position:absolute;left:705;top:480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fon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color</w:t>
      </w:r>
      <w:r>
        <w:rPr>
          <w:rFonts w:ascii="Verdana" w:cs="Verdana" w:eastAsia="Verdana" w:hAnsi="Verdana"/>
          <w:spacing w:val="-3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?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&lt;/font&gt;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  <w:ind w:left="520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Set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fon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colo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-1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(shoul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us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CS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instead)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fon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face</w:t>
      </w:r>
      <w:r>
        <w:rPr>
          <w:rFonts w:ascii="Verdana" w:cs="Verdana" w:eastAsia="Verdana" w:hAnsi="Verdana"/>
          <w:spacing w:val="-3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?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&lt;/font&gt;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505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Define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fon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use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-2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(shoul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-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us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CS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instead)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6"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ind w:left="235"/>
      </w:pPr>
      <w:r>
        <w:rPr>
          <w:rFonts w:ascii="Verdana" w:cs="Verdana" w:eastAsia="Verdana" w:hAnsi="Verdana"/>
          <w:b/>
          <w:sz w:val="18"/>
          <w:szCs w:val="18"/>
        </w:rPr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  <w:u w:color="000000" w:val="single"/>
        </w:rPr>
        <w:t>Links</w:t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</w:rPr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9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href="URL"</w:t>
      </w:r>
      <w:r>
        <w:rPr>
          <w:rFonts w:ascii="Verdana" w:cs="Verdana" w:eastAsia="Verdana" w:hAnsi="Verdana"/>
          <w:spacing w:val="-13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clickabl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-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text&lt;/a&gt;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  <w:ind w:left="205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Creates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hyperlink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to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Uniform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Resource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w w:val="100"/>
          <w:sz w:val="18"/>
          <w:szCs w:val="18"/>
          <w:u w:color="000000" w:val="single"/>
        </w:rPr>
        <w:t>Locator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235" w:right="-32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9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href="mailto:EMAIL_ADDRESS"</w:t>
      </w:r>
      <w:r>
        <w:rPr>
          <w:rFonts w:ascii="Verdana" w:cs="Verdana" w:eastAsia="Verdana" w:hAnsi="Verdana"/>
          <w:spacing w:val="-15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clickabl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text&lt;/a&gt;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before="6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Creates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79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79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hyperlink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to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an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email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address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9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name="NAME"&gt;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before="6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Creates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target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location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within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document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 w:line="246" w:lineRule="auto"/>
        <w:ind w:hanging="285" w:left="520" w:right="1399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9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href="#NAME"</w:t>
      </w:r>
      <w:r>
        <w:rPr>
          <w:rFonts w:ascii="Verdana" w:cs="Verdana" w:eastAsia="Verdana" w:hAnsi="Verdana"/>
          <w:spacing w:val="-13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clickabl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-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text&lt;/a&gt;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Create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lin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k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o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tha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targe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location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8" w:line="160" w:lineRule="exact"/>
      </w:pPr>
      <w:r>
        <w:br w:type="column"/>
      </w:r>
      <w:r>
        <w:rPr>
          <w:sz w:val="16"/>
          <w:szCs w:val="16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ind w:left="30"/>
      </w:pPr>
      <w:r>
        <w:rPr>
          <w:rFonts w:ascii="Verdana" w:cs="Verdana" w:eastAsia="Verdana" w:hAnsi="Verdana"/>
          <w:b/>
          <w:sz w:val="18"/>
          <w:szCs w:val="18"/>
        </w:rPr>
      </w:r>
      <w:r>
        <w:rPr>
          <w:rFonts w:ascii="Verdana" w:cs="Verdana" w:eastAsia="Verdana" w:hAnsi="Verdana"/>
          <w:b/>
          <w:spacing w:val="0"/>
          <w:w w:val="100"/>
          <w:sz w:val="18"/>
          <w:szCs w:val="18"/>
          <w:u w:color="000000" w:val="single"/>
        </w:rPr>
        <w:t>Formatting</w:t>
      </w:r>
      <w:r>
        <w:rPr>
          <w:rFonts w:ascii="Verdana" w:cs="Verdana" w:eastAsia="Verdana" w:hAnsi="Verdana"/>
          <w:b/>
          <w:spacing w:val="0"/>
          <w:w w:val="100"/>
          <w:sz w:val="18"/>
          <w:szCs w:val="18"/>
        </w:rPr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p&gt;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&lt;/p&gt;</w:t>
      </w:r>
    </w:p>
    <w:p>
      <w:pPr>
        <w:rPr>
          <w:rFonts w:ascii="Verdana" w:cs="Verdana" w:eastAsia="Verdana" w:hAnsi="Verdana"/>
          <w:sz w:val="18"/>
          <w:szCs w:val="18"/>
        </w:rPr>
        <w:tabs>
          <w:tab w:pos="5100" w:val="left"/>
        </w:tabs>
        <w:jc w:val="left"/>
        <w:spacing w:before="6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Creates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new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paragraph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8"/>
          <w:w w:val="100"/>
          <w:sz w:val="18"/>
          <w:szCs w:val="18"/>
        </w:rPr>
        <w:t>br&gt;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100" w:val="left"/>
        </w:tabs>
        <w:jc w:val="left"/>
        <w:spacing w:before="6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AInserts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line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break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(carriage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return)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blockquote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&lt;/blockquote&gt;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  <w:ind w:left="315"/>
      </w:pPr>
      <w:r>
        <w:pict>
          <v:group coordorigin="6465,239" coordsize="5100,0" style="position:absolute;margin-left:323.25pt;margin-top:11.9733pt;width:255pt;height:0pt;mso-position-horizontal-relative:page;mso-position-vertical-relative:paragraph;z-index:-270">
            <v:shape coordorigin="6465,239" coordsize="5100,0" filled="f" path="m6465,239l11565,239e" strokecolor="#000000" stroked="t" strokeweight="0.85pt" style="position:absolute;left:6465;top:239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Put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conten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i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quot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-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indent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tex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fro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m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bot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h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sides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pict>
          <v:group coordorigin="6465,479" coordsize="5100,0" style="position:absolute;margin-left:323.25pt;margin-top:23.9703pt;width:255pt;height:0pt;mso-position-horizontal-relative:page;mso-position-vertical-relative:paragraph;z-index:-269">
            <v:shape coordorigin="6465,479" coordsize="5100,0" filled="f" path="m6465,479l11565,479e" strokecolor="#000000" stroked="t" strokeweight="0.85pt" style="position:absolute;left:6465;top:479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div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-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&lt;/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div&gt;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315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Use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o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forma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bloc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k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conten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wit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h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CSS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rPr>
          <w:rFonts w:ascii="Verdana" w:cs="Verdana" w:eastAsia="Verdana" w:hAnsi="Verdana"/>
          <w:spacing w:val="3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span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&lt;/span&gt;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315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Use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o</w:t>
      </w:r>
      <w:r>
        <w:rPr>
          <w:rFonts w:ascii="Verdana" w:cs="Verdana" w:eastAsia="Verdana" w:hAnsi="Verdana"/>
          <w:spacing w:val="-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forma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-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inlin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conten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-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wit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h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CSS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ind w:left="30"/>
      </w:pPr>
      <w:r>
        <w:rPr>
          <w:rFonts w:ascii="Verdana" w:cs="Verdana" w:eastAsia="Verdana" w:hAnsi="Verdana"/>
          <w:b/>
          <w:sz w:val="18"/>
          <w:szCs w:val="18"/>
        </w:rPr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  <w:u w:color="000000" w:val="single"/>
        </w:rPr>
        <w:t>Lists</w:t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</w:rPr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  <w:ind w:left="30"/>
      </w:pPr>
      <w:r>
        <w:pict>
          <v:group coordorigin="6465,449" coordsize="5100,0" style="position:absolute;margin-left:323.25pt;margin-top:22.4733pt;width:255pt;height:0pt;mso-position-horizontal-relative:page;mso-position-vertical-relative:paragraph;z-index:-268">
            <v:shape coordorigin="6465,449" coordsize="5100,0" filled="f" path="m6465,449l11565,449e" strokecolor="#000000" stroked="t" strokeweight="0.85pt" style="position:absolute;left:6465;top:449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ul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1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&lt;/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ul&gt;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315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Create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6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unordere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list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l</w:t>
      </w:r>
      <w:r>
        <w:rPr>
          <w:rFonts w:ascii="Verdana" w:cs="Verdana" w:eastAsia="Verdana" w:hAnsi="Verdana"/>
          <w:spacing w:val="-1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start</w:t>
      </w:r>
      <w:r>
        <w:rPr>
          <w:rFonts w:ascii="Verdana" w:cs="Verdana" w:eastAsia="Verdana" w:hAnsi="Verdana"/>
          <w:spacing w:val="-3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-7"/>
          <w:w w:val="100"/>
          <w:sz w:val="18"/>
          <w:szCs w:val="18"/>
        </w:rPr>
        <w:t>?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-1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7"/>
          <w:w w:val="100"/>
          <w:sz w:val="18"/>
          <w:szCs w:val="18"/>
        </w:rPr>
        <w:t>&lt;/</w:t>
      </w:r>
      <w:r>
        <w:rPr>
          <w:rFonts w:ascii="Verdana" w:cs="Verdana" w:eastAsia="Verdana" w:hAnsi="Verdana"/>
          <w:spacing w:val="13"/>
          <w:w w:val="100"/>
          <w:sz w:val="18"/>
          <w:szCs w:val="18"/>
        </w:rPr>
        <w:t>ol&gt;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315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Create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ordere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lis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27"/>
          <w:w w:val="100"/>
          <w:sz w:val="18"/>
          <w:szCs w:val="18"/>
        </w:rPr>
        <w:t>(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start=xx,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100" w:val="left"/>
        </w:tabs>
        <w:jc w:val="left"/>
        <w:spacing w:before="6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where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xx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is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counting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number)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li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1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-14"/>
          <w:w w:val="100"/>
          <w:sz w:val="18"/>
          <w:szCs w:val="18"/>
        </w:rPr>
        <w:t>/</w:t>
      </w:r>
      <w:r>
        <w:rPr>
          <w:rFonts w:ascii="Verdana" w:cs="Verdana" w:eastAsia="Verdana" w:hAnsi="Verdana"/>
          <w:spacing w:val="8"/>
          <w:w w:val="100"/>
          <w:sz w:val="18"/>
          <w:szCs w:val="18"/>
        </w:rPr>
        <w:t>li&gt;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100" w:val="left"/>
        </w:tabs>
        <w:jc w:val="left"/>
        <w:spacing w:line="200" w:lineRule="exact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Encompasses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each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list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item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pict>
          <v:group coordorigin="6465,479" coordsize="5100,0" style="position:absolute;margin-left:323.25pt;margin-top:23.9703pt;width:255pt;height:0pt;mso-position-horizontal-relative:page;mso-position-vertical-relative:paragraph;z-index:-267">
            <v:shape coordorigin="6465,479" coordsize="5100,0" filled="f" path="m6465,479l11565,479e" strokecolor="#000000" stroked="t" strokeweight="0.85pt" style="position:absolute;left:6465;top:479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5"/>
          <w:w w:val="100"/>
          <w:sz w:val="18"/>
          <w:szCs w:val="18"/>
        </w:rPr>
        <w:t>dl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5"/>
          <w:w w:val="100"/>
          <w:sz w:val="18"/>
          <w:szCs w:val="18"/>
        </w:rPr>
        <w:t>&lt;/dl&gt;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315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Create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7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definitio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list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5"/>
          <w:w w:val="100"/>
          <w:sz w:val="18"/>
          <w:szCs w:val="18"/>
        </w:rPr>
        <w:t>dt&gt;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100" w:val="left"/>
        </w:tabs>
        <w:jc w:val="left"/>
        <w:spacing w:before="6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16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16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Precedes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eac</w:t>
      </w:r>
      <w:r>
        <w:rPr>
          <w:rFonts w:ascii="Verdana" w:cs="Verdana" w:eastAsia="Verdana" w:hAnsi="Verdana"/>
          <w:spacing w:val="18"/>
          <w:sz w:val="18"/>
          <w:szCs w:val="18"/>
          <w:u w:color="000000" w:val="single"/>
        </w:rPr>
        <w:t>h</w:t>
      </w:r>
      <w:r>
        <w:rPr>
          <w:rFonts w:ascii="Verdana" w:cs="Verdana" w:eastAsia="Verdana" w:hAnsi="Verdana"/>
          <w:spacing w:val="18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defintion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term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dd&gt;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  <w:ind w:left="322"/>
      </w:pPr>
      <w:r>
        <w:rPr>
          <w:rFonts w:ascii="Verdana" w:cs="Verdana" w:eastAsia="Verdana" w:hAnsi="Verdana"/>
          <w:spacing w:val="2"/>
          <w:w w:val="100"/>
          <w:sz w:val="18"/>
          <w:szCs w:val="18"/>
        </w:rPr>
        <w:t>Precede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eac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h</w:t>
      </w:r>
      <w:r>
        <w:rPr>
          <w:rFonts w:ascii="Verdana" w:cs="Verdana" w:eastAsia="Verdana" w:hAnsi="Verdana"/>
          <w:spacing w:val="-39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defintion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6" w:line="200" w:lineRule="exact"/>
      </w:pPr>
      <w:r>
        <w:rPr>
          <w:sz w:val="20"/>
          <w:szCs w:val="20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ind w:left="23"/>
      </w:pPr>
      <w:r>
        <w:rPr>
          <w:rFonts w:ascii="Verdana" w:cs="Verdana" w:eastAsia="Verdana" w:hAnsi="Verdana"/>
          <w:b/>
          <w:sz w:val="18"/>
          <w:szCs w:val="18"/>
        </w:rPr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  <w:u w:color="000000" w:val="single"/>
        </w:rPr>
        <w:t>Graphical</w:t>
      </w:r>
      <w:r>
        <w:rPr>
          <w:rFonts w:ascii="Verdana" w:cs="Verdana" w:eastAsia="Verdana" w:hAnsi="Verdana"/>
          <w:b/>
          <w:spacing w:val="0"/>
          <w:w w:val="10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  <w:u w:color="000000" w:val="single"/>
        </w:rPr>
        <w:t>elements</w:t>
      </w:r>
      <w:r>
        <w:rPr>
          <w:rFonts w:ascii="Verdana" w:cs="Verdana" w:eastAsia="Verdana" w:hAnsi="Verdana"/>
          <w:b/>
          <w:spacing w:val="-1"/>
          <w:w w:val="100"/>
          <w:sz w:val="18"/>
          <w:szCs w:val="18"/>
        </w:rPr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hr&gt;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100" w:val="left"/>
        </w:tabs>
        <w:jc w:val="left"/>
        <w:spacing w:before="6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Inserts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horizontal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rule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size=?&gt;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100" w:val="left"/>
        </w:tabs>
        <w:jc w:val="left"/>
        <w:spacing w:line="200" w:lineRule="exact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Sets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size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(height)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of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horizontal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rule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width=?&gt;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Sets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width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of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rule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(as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79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79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%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79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79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or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absolute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pixel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w w:val="100"/>
          <w:sz w:val="18"/>
          <w:szCs w:val="18"/>
          <w:u w:color="000000" w:val="single"/>
        </w:rPr>
        <w:t>length)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5"/>
          <w:w w:val="100"/>
          <w:sz w:val="18"/>
          <w:szCs w:val="18"/>
        </w:rPr>
        <w:t>noshade&gt;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100" w:val="left"/>
        </w:tabs>
        <w:jc w:val="left"/>
        <w:spacing w:before="6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Creates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horizontal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rule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without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shadow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im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g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src="URL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"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/&gt;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Adds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9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9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image;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it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is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separate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file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located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at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the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w w:val="100"/>
          <w:sz w:val="18"/>
          <w:szCs w:val="18"/>
          <w:u w:color="000000" w:val="single"/>
        </w:rPr>
        <w:t>URL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im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g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src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"URL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"</w: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align=?&gt;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Aligns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image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4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4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left/right/center/bottom/top/middle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sz w:val="18"/>
          <w:szCs w:val="18"/>
          <w:u w:color="000000" w:val="single"/>
        </w:rPr>
        <w:t>(us</w:t>
      </w:r>
      <w:r>
        <w:rPr>
          <w:rFonts w:ascii="Verdana" w:cs="Verdana" w:eastAsia="Verdana" w:hAnsi="Verdana"/>
          <w:spacing w:val="0"/>
          <w:w w:val="10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CSS)</w:t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im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g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src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"URL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"</w: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border=?&gt;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100" w:val="left"/>
        </w:tabs>
        <w:jc w:val="left"/>
        <w:spacing w:before="6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Sets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size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of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border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surrounding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image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11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11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(use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CSS)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im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g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src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"URL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"</w: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height=?&gt;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100" w:val="left"/>
        </w:tabs>
        <w:jc w:val="left"/>
        <w:spacing w:line="200" w:lineRule="exact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Sets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height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4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4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of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4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4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image,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4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4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in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4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4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pixels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im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g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src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"URL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"</w: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width=?&gt;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100" w:val="left"/>
        </w:tabs>
        <w:jc w:val="left"/>
        <w:spacing w:line="200" w:lineRule="exact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Sets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width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of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image,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in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pixels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im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g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src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"URL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"</w: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alt=?&gt;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19" w:line="200" w:lineRule="exact"/>
        <w:ind w:left="315" w:right="1200"/>
        <w:sectPr>
          <w:pgNumType w:start="1"/>
          <w:pgMar w:bottom="280" w:header="712" w:left="500" w:right="0" w:top="1120"/>
          <w:headerReference r:id="rId4" w:type="default"/>
          <w:type w:val="continuous"/>
          <w:pgSz w:h="15840" w:w="12240"/>
          <w:cols w:equalWidth="off" w:num="2">
            <w:col w:space="660" w:w="5305"/>
            <w:col w:w="5775"/>
          </w:cols>
        </w:sectPr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Set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alternat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tex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fo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browser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tha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can't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proces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image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(require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b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y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ADA)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16" w:line="240" w:lineRule="exact"/>
        <w:sectPr>
          <w:pgMar w:bottom="280" w:footer="0" w:header="712" w:left="500" w:right="320" w:top="1120"/>
          <w:pgSz w:h="15840" w:w="12240"/>
        </w:sectPr>
      </w:pPr>
      <w:r>
        <w:rPr>
          <w:sz w:val="24"/>
          <w:szCs w:val="24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46"/>
        <w:ind w:left="235"/>
      </w:pPr>
      <w:r>
        <w:rPr>
          <w:rFonts w:ascii="Verdana" w:cs="Verdana" w:eastAsia="Verdana" w:hAnsi="Verdana"/>
          <w:b/>
          <w:sz w:val="18"/>
          <w:szCs w:val="18"/>
        </w:rPr>
      </w:r>
      <w:r>
        <w:rPr>
          <w:rFonts w:ascii="Verdana" w:cs="Verdana" w:eastAsia="Verdana" w:hAnsi="Verdana"/>
          <w:b/>
          <w:spacing w:val="-5"/>
          <w:w w:val="100"/>
          <w:sz w:val="18"/>
          <w:szCs w:val="18"/>
          <w:u w:color="000000" w:val="single"/>
        </w:rPr>
        <w:t>Forms</w:t>
      </w:r>
      <w:r>
        <w:rPr>
          <w:rFonts w:ascii="Verdana" w:cs="Verdana" w:eastAsia="Verdana" w:hAnsi="Verdana"/>
          <w:b/>
          <w:spacing w:val="-5"/>
          <w:w w:val="100"/>
          <w:sz w:val="18"/>
          <w:szCs w:val="18"/>
        </w:rPr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235"/>
      </w:pPr>
      <w:r>
        <w:pict>
          <v:group coordorigin="697,441" coordsize="5117,17" style="position:absolute;margin-left:34.825pt;margin-top:22.0604pt;width:255.85pt;height:0.85pt;mso-position-horizontal-relative:page;mso-position-vertical-relative:paragraph;z-index:-266">
            <v:shape coordorigin="705,450" coordsize="5100,0" filled="f" path="m705,450l5805,450e" strokecolor="#000000" stroked="t" strokeweight="0.85pt" style="position:absolute;left:705;top:450;width:5100;height:0">
              <v:path arrowok="t"/>
            </v:shape>
            <v:shape coordorigin="705,450" coordsize="5100,0" filled="f" path="m705,450l5805,450e" strokecolor="#000000" stroked="t" strokeweight="0.85pt" style="position:absolute;left:705;top:450;width:5100;height:0">
              <v:path arrowok="t"/>
            </v:shape>
            <v:shape coordorigin="705,450" coordsize="5100,0" filled="f" path="m705,450l5805,450e" strokecolor="#000000" stroked="t" strokeweight="0.85pt" style="position:absolute;left:705;top:450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&lt;form&gt;</w:t>
      </w:r>
      <w:r>
        <w:rPr>
          <w:rFonts w:ascii="Verdana" w:cs="Verdana" w:eastAsia="Verdana" w:hAnsi="Verdana"/>
          <w:spacing w:val="1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&lt;/form&gt;</w:t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  <w:ind w:left="520"/>
      </w:pPr>
      <w:r>
        <w:rPr>
          <w:rFonts w:ascii="Verdana" w:cs="Verdana" w:eastAsia="Verdana" w:hAnsi="Verdana"/>
          <w:spacing w:val="3"/>
          <w:w w:val="100"/>
          <w:sz w:val="18"/>
          <w:szCs w:val="18"/>
        </w:rPr>
        <w:t>Define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7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7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form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selec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multipl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-9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name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?</w:t>
      </w:r>
      <w:r>
        <w:rPr>
          <w:rFonts w:ascii="Verdana" w:cs="Verdana" w:eastAsia="Verdana" w:hAnsi="Verdana"/>
          <w:spacing w:val="-1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siz</w:t>
      </w:r>
      <w:r>
        <w:rPr>
          <w:rFonts w:ascii="Verdana" w:cs="Verdana" w:eastAsia="Verdana" w:hAnsi="Verdana"/>
          <w:spacing w:val="15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-3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&lt;/select&gt;</w:t>
      </w:r>
    </w:p>
    <w:p>
      <w:pPr>
        <w:rPr>
          <w:rFonts w:ascii="Verdana" w:cs="Verdana" w:eastAsia="Verdana" w:hAnsi="Verdana"/>
          <w:sz w:val="18"/>
          <w:szCs w:val="18"/>
        </w:rPr>
        <w:jc w:val="center"/>
        <w:spacing w:line="200" w:lineRule="exact"/>
        <w:ind w:left="487" w:right="128"/>
      </w:pPr>
      <w:r>
        <w:rPr>
          <w:rFonts w:ascii="Verdana" w:cs="Verdana" w:eastAsia="Verdana" w:hAnsi="Verdana"/>
          <w:spacing w:val="2"/>
          <w:w w:val="100"/>
          <w:sz w:val="18"/>
          <w:szCs w:val="18"/>
        </w:rPr>
        <w:t>Create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scrollin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g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menu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.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Siz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set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th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numbe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of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before="6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menu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9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9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items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visible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before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user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needs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to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scroll.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5"/>
          <w:w w:val="100"/>
          <w:sz w:val="18"/>
          <w:szCs w:val="18"/>
        </w:rPr>
        <w:t>selec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-1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name</w:t>
      </w:r>
      <w:r>
        <w:rPr>
          <w:rFonts w:ascii="Verdana" w:cs="Verdana" w:eastAsia="Verdana" w:hAnsi="Verdana"/>
          <w:spacing w:val="-3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?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&lt;/select&gt;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before="6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Creates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9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9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pulldown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menu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5"/>
          <w:w w:val="100"/>
          <w:sz w:val="18"/>
          <w:szCs w:val="18"/>
        </w:rPr>
        <w:t>option&gt;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line="200" w:lineRule="exact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Sets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off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each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menu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item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49" w:line="200" w:lineRule="exact"/>
        <w:ind w:hanging="285" w:left="520" w:right="267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textare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name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?</w:t>
      </w:r>
      <w:r>
        <w:rPr>
          <w:rFonts w:ascii="Verdana" w:cs="Verdana" w:eastAsia="Verdana" w:hAnsi="Verdana"/>
          <w:spacing w:val="-1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col</w:t>
      </w:r>
      <w:r>
        <w:rPr>
          <w:rFonts w:ascii="Verdana" w:cs="Verdana" w:eastAsia="Verdana" w:hAnsi="Verdana"/>
          <w:spacing w:val="15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"x"</w:t>
      </w:r>
      <w:r>
        <w:rPr>
          <w:rFonts w:ascii="Verdana" w:cs="Verdana" w:eastAsia="Verdana" w:hAnsi="Verdana"/>
          <w:spacing w:val="-1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3"/>
          <w:w w:val="100"/>
          <w:sz w:val="18"/>
          <w:szCs w:val="18"/>
        </w:rPr>
        <w:t>rows="y"&gt;&lt;/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textarea&gt;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Create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tex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bo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x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area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.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Column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se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th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width;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before="2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rows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set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the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height.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inpu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type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"checkbox"</w:t>
      </w:r>
      <w:r>
        <w:rPr>
          <w:rFonts w:ascii="Verdana" w:cs="Verdana" w:eastAsia="Verdana" w:hAnsi="Verdana"/>
          <w:spacing w:val="-1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name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?</w:t>
      </w:r>
      <w:r>
        <w:rPr>
          <w:rFonts w:ascii="Verdana" w:cs="Verdana" w:eastAsia="Verdana" w:hAnsi="Verdana"/>
          <w:spacing w:val="-1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valu</w:t>
      </w:r>
      <w:r>
        <w:rPr>
          <w:rFonts w:ascii="Verdana" w:cs="Verdana" w:eastAsia="Verdana" w:hAnsi="Verdana"/>
          <w:spacing w:val="14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before="6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Creates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checkbox.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inpu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type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"checkbox"</w:t>
      </w:r>
      <w:r>
        <w:rPr>
          <w:rFonts w:ascii="Verdana" w:cs="Verdana" w:eastAsia="Verdana" w:hAnsi="Verdana"/>
          <w:spacing w:val="-1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name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?</w:t>
      </w:r>
      <w:r>
        <w:rPr>
          <w:rFonts w:ascii="Verdana" w:cs="Verdana" w:eastAsia="Verdana" w:hAnsi="Verdana"/>
          <w:spacing w:val="-1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valu</w:t>
      </w:r>
      <w:r>
        <w:rPr>
          <w:rFonts w:ascii="Verdana" w:cs="Verdana" w:eastAsia="Verdana" w:hAnsi="Verdana"/>
          <w:spacing w:val="14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?</w:t>
      </w:r>
      <w:r>
        <w:rPr>
          <w:rFonts w:ascii="Verdana" w:cs="Verdana" w:eastAsia="Verdana" w:hAnsi="Verdana"/>
          <w:spacing w:val="-2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checked&gt;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line="200" w:lineRule="exact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Creates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9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9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checkbox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which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is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pre-checked.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inpu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type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"radio"</w:t>
      </w:r>
      <w:r>
        <w:rPr>
          <w:rFonts w:ascii="Verdana" w:cs="Verdana" w:eastAsia="Verdana" w:hAnsi="Verdana"/>
          <w:spacing w:val="-1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name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?</w:t>
      </w:r>
      <w:r>
        <w:rPr>
          <w:rFonts w:ascii="Verdana" w:cs="Verdana" w:eastAsia="Verdana" w:hAnsi="Verdana"/>
          <w:spacing w:val="-1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valu</w:t>
      </w:r>
      <w:r>
        <w:rPr>
          <w:rFonts w:ascii="Verdana" w:cs="Verdana" w:eastAsia="Verdana" w:hAnsi="Verdana"/>
          <w:spacing w:val="14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line="200" w:lineRule="exact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Creates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78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78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radio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button.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inpu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type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"radio"</w:t>
      </w:r>
      <w:r>
        <w:rPr>
          <w:rFonts w:ascii="Verdana" w:cs="Verdana" w:eastAsia="Verdana" w:hAnsi="Verdana"/>
          <w:spacing w:val="-1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name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?</w:t>
      </w:r>
      <w:r>
        <w:rPr>
          <w:rFonts w:ascii="Verdana" w:cs="Verdana" w:eastAsia="Verdana" w:hAnsi="Verdana"/>
          <w:spacing w:val="-1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valu</w:t>
      </w:r>
      <w:r>
        <w:rPr>
          <w:rFonts w:ascii="Verdana" w:cs="Verdana" w:eastAsia="Verdana" w:hAnsi="Verdana"/>
          <w:spacing w:val="14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?</w:t>
      </w:r>
      <w:r>
        <w:rPr>
          <w:rFonts w:ascii="Verdana" w:cs="Verdana" w:eastAsia="Verdana" w:hAnsi="Verdana"/>
          <w:spacing w:val="-2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checked&gt;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before="6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Creates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78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78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  <w:t>radio</w:t>
      </w:r>
      <w:r>
        <w:rPr>
          <w:rFonts w:ascii="Verdana" w:cs="Verdana" w:eastAsia="Verdana" w:hAnsi="Verdana"/>
          <w:spacing w:val="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108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108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button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which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is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pre-checked.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inpu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type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"text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"</w: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name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?</w:t>
      </w:r>
      <w:r>
        <w:rPr>
          <w:rFonts w:ascii="Verdana" w:cs="Verdana" w:eastAsia="Verdana" w:hAnsi="Verdana"/>
          <w:spacing w:val="-3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siz</w:t>
      </w:r>
      <w:r>
        <w:rPr>
          <w:rFonts w:ascii="Verdana" w:cs="Verdana" w:eastAsia="Verdana" w:hAnsi="Verdana"/>
          <w:spacing w:val="15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19" w:line="200" w:lineRule="exact"/>
        <w:ind w:left="520" w:right="249"/>
      </w:pPr>
      <w:r>
        <w:pict>
          <v:group coordorigin="705,449" coordsize="5100,0" style="position:absolute;margin-left:35.25pt;margin-top:22.475pt;width:255pt;height:0pt;mso-position-horizontal-relative:page;mso-position-vertical-relative:paragraph;z-index:-265">
            <v:shape coordorigin="705,449" coordsize="5100,0" filled="f" path="m705,449l5805,449e" strokecolor="#000000" stroked="t" strokeweight="0.85pt" style="position:absolute;left:705;top:449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Create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one-lin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tex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area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.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Siz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set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length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,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in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characters.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2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inpu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type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"submit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"</w:t>
      </w:r>
      <w:r>
        <w:rPr>
          <w:rFonts w:ascii="Verdana" w:cs="Verdana" w:eastAsia="Verdana" w:hAnsi="Verdana"/>
          <w:spacing w:val="-1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value=?&gt;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520"/>
      </w:pPr>
      <w:r>
        <w:pict>
          <v:group coordorigin="705,450" coordsize="5100,0" style="position:absolute;margin-left:35.25pt;margin-top:22.4794pt;width:255pt;height:0pt;mso-position-horizontal-relative:page;mso-position-vertical-relative:paragraph;z-index:-264">
            <v:shape coordorigin="705,450" coordsize="5100,0" filled="f" path="m705,450l5805,450e" strokecolor="#000000" stroked="t" strokeweight="0.85pt" style="position:absolute;left:705;top:450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Create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submi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button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.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Valu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set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th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tex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i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the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  <w:ind w:left="520"/>
      </w:pPr>
      <w:r>
        <w:rPr>
          <w:rFonts w:ascii="Verdana" w:cs="Verdana" w:eastAsia="Verdana" w:hAnsi="Verdana"/>
          <w:spacing w:val="3"/>
          <w:w w:val="100"/>
          <w:sz w:val="18"/>
          <w:szCs w:val="18"/>
        </w:rPr>
        <w:t>submi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button.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49" w:line="200" w:lineRule="exact"/>
        <w:ind w:hanging="285" w:left="520" w:right="117"/>
      </w:pPr>
      <w:r>
        <w:pict>
          <v:group coordorigin="705,479" coordsize="5100,0" style="position:absolute;margin-left:35.25pt;margin-top:23.972pt;width:255pt;height:0pt;mso-position-horizontal-relative:page;mso-position-vertical-relative:paragraph;z-index:-263">
            <v:shape coordorigin="705,479" coordsize="5100,0" filled="f" path="m705,479l5805,479e" strokecolor="#000000" stroked="t" strokeweight="0.85pt" style="position:absolute;left:705;top:479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inpu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type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"image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"</w:t>
      </w:r>
      <w:r>
        <w:rPr>
          <w:rFonts w:ascii="Verdana" w:cs="Verdana" w:eastAsia="Verdana" w:hAnsi="Verdana"/>
          <w:spacing w:val="-1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name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?</w:t>
      </w:r>
      <w:r>
        <w:rPr>
          <w:rFonts w:ascii="Verdana" w:cs="Verdana" w:eastAsia="Verdana" w:hAnsi="Verdana"/>
          <w:spacing w:val="-1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src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?</w:t>
      </w:r>
      <w:r>
        <w:rPr>
          <w:rFonts w:ascii="Verdana" w:cs="Verdana" w:eastAsia="Verdana" w:hAnsi="Verdana"/>
          <w:spacing w:val="-2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borde</w: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?</w:t>
      </w:r>
      <w:r>
        <w:rPr>
          <w:rFonts w:ascii="Verdana" w:cs="Verdana" w:eastAsia="Verdana" w:hAnsi="Verdana"/>
          <w:spacing w:val="-20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al</w:t>
      </w:r>
      <w:r>
        <w:rPr>
          <w:rFonts w:ascii="Verdana" w:cs="Verdana" w:eastAsia="Verdana" w:hAnsi="Verdana"/>
          <w:spacing w:val="14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=?&gt;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Create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6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submi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butto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usin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g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image.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45" w:line="200" w:lineRule="exact"/>
        <w:ind w:hanging="285" w:left="520" w:right="2676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inpu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type="reset"&gt;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Create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6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rese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button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20"/>
          <w:szCs w:val="20"/>
        </w:rPr>
        <w:jc w:val="left"/>
        <w:spacing w:before="24"/>
        <w:ind w:left="20"/>
      </w:pPr>
      <w:r>
        <w:br w:type="column"/>
      </w:r>
      <w:r>
        <w:rPr>
          <w:rFonts w:ascii="Verdana" w:cs="Verdana" w:eastAsia="Verdana" w:hAnsi="Verdana"/>
          <w:b/>
          <w:sz w:val="20"/>
          <w:szCs w:val="20"/>
        </w:rPr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  <w:u w:color="000000" w:val="single"/>
        </w:rPr>
        <w:t>HTML5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  <w:u w:color="000000" w:val="single"/>
        </w:rPr>
        <w:t>input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  <w:u w:color="000000" w:val="single"/>
        </w:rPr>
        <w:t>tag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  <w:u w:color="000000" w:val="single"/>
        </w:rPr>
        <w:t>attributes</w:t>
      </w:r>
      <w:r>
        <w:rPr>
          <w:rFonts w:ascii="Verdana" w:cs="Verdana" w:eastAsia="Verdana" w:hAnsi="Verdana"/>
          <w:b/>
          <w:spacing w:val="0"/>
          <w:w w:val="100"/>
          <w:sz w:val="20"/>
          <w:szCs w:val="20"/>
        </w:rPr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</w:r>
    </w:p>
    <w:p>
      <w:pPr>
        <w:rPr>
          <w:rFonts w:ascii="Verdana" w:cs="Verdana" w:eastAsia="Verdana" w:hAnsi="Verdana"/>
          <w:sz w:val="20"/>
          <w:szCs w:val="20"/>
        </w:rPr>
        <w:jc w:val="left"/>
        <w:spacing w:before="6" w:line="240" w:lineRule="exact"/>
        <w:ind w:hanging="70" w:left="90" w:right="341"/>
      </w:pPr>
      <w:hyperlink r:id="rId5">
        <w:r>
          <w:rPr>
            <w:rFonts w:ascii="Verdana" w:cs="Verdana" w:eastAsia="Verdana" w:hAnsi="Verdana"/>
            <w:spacing w:val="0"/>
            <w:w w:val="100"/>
            <w:sz w:val="20"/>
            <w:szCs w:val="20"/>
          </w:rPr>
          <w:t>(not</w:t>
        </w:r>
        <w:r>
          <w:rPr>
            <w:rFonts w:ascii="Verdana" w:cs="Verdana" w:eastAsia="Verdana" w:hAnsi="Verdana"/>
            <w:spacing w:val="0"/>
            <w:w w:val="100"/>
            <w:sz w:val="20"/>
            <w:szCs w:val="20"/>
          </w:rPr>
          <w:t> </w:t>
        </w:r>
        <w:r>
          <w:rPr>
            <w:rFonts w:ascii="Verdana" w:cs="Verdana" w:eastAsia="Verdana" w:hAnsi="Verdana"/>
            <w:spacing w:val="0"/>
            <w:w w:val="100"/>
            <w:sz w:val="20"/>
            <w:szCs w:val="20"/>
          </w:rPr>
          <w:t>all</w:t>
        </w:r>
        <w:r>
          <w:rPr>
            <w:rFonts w:ascii="Verdana" w:cs="Verdana" w:eastAsia="Verdana" w:hAnsi="Verdana"/>
            <w:spacing w:val="0"/>
            <w:w w:val="100"/>
            <w:sz w:val="20"/>
            <w:szCs w:val="20"/>
          </w:rPr>
          <w:t> </w:t>
        </w:r>
        <w:r>
          <w:rPr>
            <w:rFonts w:ascii="Verdana" w:cs="Verdana" w:eastAsia="Verdana" w:hAnsi="Verdana"/>
            <w:spacing w:val="0"/>
            <w:w w:val="100"/>
            <w:sz w:val="20"/>
            <w:szCs w:val="20"/>
          </w:rPr>
          <w:t>browsers</w:t>
        </w:r>
        <w:r>
          <w:rPr>
            <w:rFonts w:ascii="Verdana" w:cs="Verdana" w:eastAsia="Verdana" w:hAnsi="Verdana"/>
            <w:spacing w:val="0"/>
            <w:w w:val="100"/>
            <w:sz w:val="20"/>
            <w:szCs w:val="20"/>
          </w:rPr>
          <w:t> </w:t>
        </w:r>
        <w:r>
          <w:rPr>
            <w:rFonts w:ascii="Verdana" w:cs="Verdana" w:eastAsia="Verdana" w:hAnsi="Verdana"/>
            <w:spacing w:val="0"/>
            <w:w w:val="100"/>
            <w:sz w:val="20"/>
            <w:szCs w:val="20"/>
          </w:rPr>
          <w:t>support;</w:t>
        </w:r>
        <w:r>
          <w:rPr>
            <w:rFonts w:ascii="Verdana" w:cs="Verdana" w:eastAsia="Verdana" w:hAnsi="Verdana"/>
            <w:spacing w:val="0"/>
            <w:w w:val="100"/>
            <w:sz w:val="20"/>
            <w:szCs w:val="20"/>
          </w:rPr>
          <w:t> </w:t>
        </w:r>
        <w:r>
          <w:rPr>
            <w:rFonts w:ascii="Verdana" w:cs="Verdana" w:eastAsia="Verdana" w:hAnsi="Verdana"/>
            <w:spacing w:val="0"/>
            <w:w w:val="100"/>
            <w:sz w:val="20"/>
            <w:szCs w:val="20"/>
          </w:rPr>
          <w:t>visit</w:t>
        </w:r>
        <w:r>
          <w:rPr>
            <w:rFonts w:ascii="Verdana" w:cs="Verdana" w:eastAsia="Verdana" w:hAnsi="Verdana"/>
            <w:spacing w:val="0"/>
            <w:w w:val="100"/>
            <w:sz w:val="20"/>
            <w:szCs w:val="20"/>
          </w:rPr>
          <w:t> </w:t>
        </w:r>
        <w:r>
          <w:rPr>
            <w:rFonts w:ascii="Verdana" w:cs="Verdana" w:eastAsia="Verdana" w:hAnsi="Verdana"/>
            <w:spacing w:val="0"/>
            <w:w w:val="100"/>
            <w:sz w:val="20"/>
            <w:szCs w:val="20"/>
          </w:rPr>
          <w:t>http://caniuse.com</w:t>
        </w:r>
        <w:r>
          <w:rPr>
            <w:rFonts w:ascii="Verdana" w:cs="Verdana" w:eastAsia="Verdana" w:hAnsi="Verdana"/>
            <w:spacing w:val="0"/>
            <w:w w:val="100"/>
            <w:sz w:val="20"/>
            <w:szCs w:val="20"/>
          </w:rPr>
          <w:t> </w:t>
        </w:r>
        <w:r>
          <w:rPr>
            <w:rFonts w:ascii="Verdana" w:cs="Verdana" w:eastAsia="Verdana" w:hAnsi="Verdana"/>
            <w:spacing w:val="0"/>
            <w:w w:val="100"/>
            <w:sz w:val="20"/>
            <w:szCs w:val="20"/>
          </w:rPr>
          <w:t>for</w:t>
        </w:r>
        <w:r>
          <w:rPr>
            <w:rFonts w:ascii="Verdana" w:cs="Verdana" w:eastAsia="Verdana" w:hAnsi="Verdana"/>
            <w:spacing w:val="0"/>
            <w:w w:val="100"/>
            <w:sz w:val="20"/>
            <w:szCs w:val="20"/>
          </w:rPr>
          <w:t> </w:t>
        </w:r>
        <w:r>
          <w:rPr>
            <w:rFonts w:ascii="Verdana" w:cs="Verdana" w:eastAsia="Verdana" w:hAnsi="Verdana"/>
            <w:spacing w:val="0"/>
            <w:w w:val="100"/>
            <w:sz w:val="20"/>
            <w:szCs w:val="20"/>
          </w:rPr>
          <w:t>details)</w:t>
        </w:r>
      </w:hyperlink>
    </w:p>
    <w:p>
      <w:pPr>
        <w:rPr>
          <w:sz w:val="22"/>
          <w:szCs w:val="22"/>
        </w:rPr>
        <w:jc w:val="left"/>
        <w:spacing w:before="11" w:line="220" w:lineRule="exact"/>
      </w:pPr>
      <w:r>
        <w:rPr>
          <w:sz w:val="22"/>
          <w:szCs w:val="22"/>
        </w:rPr>
      </w:r>
    </w:p>
    <w:p>
      <w:pPr>
        <w:rPr>
          <w:rFonts w:ascii="Verdana" w:cs="Verdana" w:eastAsia="Verdana" w:hAnsi="Verdana"/>
          <w:sz w:val="20"/>
          <w:szCs w:val="20"/>
        </w:rPr>
        <w:jc w:val="left"/>
        <w:ind w:left="20"/>
      </w:pPr>
      <w:r>
        <w:rPr>
          <w:rFonts w:ascii="Verdana" w:cs="Verdana" w:eastAsia="Verdana" w:hAnsi="Verdana"/>
          <w:spacing w:val="0"/>
          <w:w w:val="100"/>
          <w:sz w:val="20"/>
          <w:szCs w:val="20"/>
        </w:rPr>
        <w:t>&lt;input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type="email"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name=?&gt;</w:t>
      </w:r>
    </w:p>
    <w:p>
      <w:pPr>
        <w:rPr>
          <w:rFonts w:ascii="Verdana" w:cs="Verdana" w:eastAsia="Verdana" w:hAnsi="Verdana"/>
          <w:sz w:val="20"/>
          <w:szCs w:val="20"/>
        </w:rPr>
        <w:jc w:val="left"/>
        <w:spacing w:line="240" w:lineRule="exact"/>
      </w:pPr>
      <w:r>
        <w:rPr>
          <w:rFonts w:ascii="Verdana" w:cs="Verdana" w:eastAsia="Verdana" w:hAnsi="Verdana"/>
          <w:position w:val="-1"/>
          <w:sz w:val="20"/>
          <w:szCs w:val="20"/>
        </w:rPr>
      </w:r>
      <w:r>
        <w:rPr>
          <w:rFonts w:ascii="Verdana" w:cs="Verdana" w:eastAsia="Verdana" w:hAnsi="Verdana"/>
          <w:position w:val="-1"/>
          <w:sz w:val="20"/>
          <w:szCs w:val="20"/>
          <w:u w:color="000000" w:val="single"/>
        </w:rPr>
        <w:t>   </w:t>
      </w:r>
      <w:r>
        <w:rPr>
          <w:rFonts w:ascii="Verdana" w:cs="Verdana" w:eastAsia="Verdana" w:hAnsi="Verdana"/>
          <w:spacing w:val="-19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19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S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ets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a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single-line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textbox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for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email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  <w:u w:color="000000" w:val="single"/>
        </w:rPr>
        <w:t>addresses</w:t>
      </w:r>
      <w:r>
        <w:rPr>
          <w:rFonts w:ascii="Verdana" w:cs="Verdana" w:eastAsia="Verdana" w:hAnsi="Verdana"/>
          <w:spacing w:val="0"/>
          <w:w w:val="100"/>
          <w:position w:val="0"/>
          <w:sz w:val="20"/>
          <w:szCs w:val="20"/>
        </w:rPr>
      </w:r>
    </w:p>
    <w:p>
      <w:pPr>
        <w:rPr>
          <w:rFonts w:ascii="Verdana" w:cs="Verdana" w:eastAsia="Verdana" w:hAnsi="Verdana"/>
          <w:sz w:val="20"/>
          <w:szCs w:val="20"/>
        </w:rPr>
        <w:jc w:val="left"/>
        <w:spacing w:line="240" w:lineRule="exact"/>
        <w:ind w:left="20"/>
      </w:pP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&lt;input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type="url"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name=?&gt;</w:t>
      </w:r>
      <w:r>
        <w:rPr>
          <w:rFonts w:ascii="Verdana" w:cs="Verdana" w:eastAsia="Verdana" w:hAnsi="Verdana"/>
          <w:spacing w:val="0"/>
          <w:w w:val="100"/>
          <w:position w:val="0"/>
          <w:sz w:val="20"/>
          <w:szCs w:val="20"/>
        </w:rPr>
      </w:r>
    </w:p>
    <w:p>
      <w:pPr>
        <w:rPr>
          <w:rFonts w:ascii="Verdana" w:cs="Verdana" w:eastAsia="Verdana" w:hAnsi="Verdana"/>
          <w:sz w:val="20"/>
          <w:szCs w:val="20"/>
        </w:rPr>
        <w:tabs>
          <w:tab w:pos="5100" w:val="left"/>
        </w:tabs>
        <w:jc w:val="left"/>
        <w:spacing w:line="240" w:lineRule="exact"/>
        <w:ind w:left="6"/>
      </w:pPr>
      <w:r>
        <w:rPr>
          <w:rFonts w:ascii="Verdana" w:cs="Verdana" w:eastAsia="Verdana" w:hAnsi="Verdana"/>
          <w:position w:val="-1"/>
          <w:sz w:val="20"/>
          <w:szCs w:val="20"/>
        </w:rPr>
      </w:r>
      <w:r>
        <w:rPr>
          <w:rFonts w:ascii="Verdana" w:cs="Verdana" w:eastAsia="Verdana" w:hAnsi="Verdana"/>
          <w:position w:val="-1"/>
          <w:sz w:val="20"/>
          <w:szCs w:val="20"/>
          <w:u w:color="000000" w:val="single"/>
        </w:rPr>
        <w:t>   </w:t>
      </w:r>
      <w:r>
        <w:rPr>
          <w:rFonts w:ascii="Verdana" w:cs="Verdana" w:eastAsia="Verdana" w:hAnsi="Verdana"/>
          <w:spacing w:val="-9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Sets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a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single-line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textbox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for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URLs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ab/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0"/>
          <w:sz w:val="20"/>
          <w:szCs w:val="20"/>
        </w:rPr>
      </w:r>
    </w:p>
    <w:p>
      <w:pPr>
        <w:rPr>
          <w:rFonts w:ascii="Verdana" w:cs="Verdana" w:eastAsia="Verdana" w:hAnsi="Verdana"/>
          <w:sz w:val="20"/>
          <w:szCs w:val="20"/>
        </w:rPr>
        <w:jc w:val="left"/>
        <w:spacing w:line="240" w:lineRule="exact"/>
        <w:ind w:left="20"/>
      </w:pP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&lt;input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type="number"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name=?&gt;</w:t>
      </w:r>
      <w:r>
        <w:rPr>
          <w:rFonts w:ascii="Verdana" w:cs="Verdana" w:eastAsia="Verdana" w:hAnsi="Verdana"/>
          <w:spacing w:val="0"/>
          <w:w w:val="100"/>
          <w:position w:val="0"/>
          <w:sz w:val="20"/>
          <w:szCs w:val="20"/>
        </w:rPr>
      </w:r>
    </w:p>
    <w:p>
      <w:pPr>
        <w:rPr>
          <w:rFonts w:ascii="Verdana" w:cs="Verdana" w:eastAsia="Verdana" w:hAnsi="Verdana"/>
          <w:sz w:val="20"/>
          <w:szCs w:val="20"/>
        </w:rPr>
        <w:tabs>
          <w:tab w:pos="5100" w:val="left"/>
        </w:tabs>
        <w:jc w:val="left"/>
        <w:spacing w:line="240" w:lineRule="exact"/>
      </w:pPr>
      <w:r>
        <w:rPr>
          <w:rFonts w:ascii="Verdana" w:cs="Verdana" w:eastAsia="Verdana" w:hAnsi="Verdana"/>
          <w:position w:val="-1"/>
          <w:sz w:val="20"/>
          <w:szCs w:val="20"/>
        </w:rPr>
      </w:r>
      <w:r>
        <w:rPr>
          <w:rFonts w:ascii="Verdana" w:cs="Verdana" w:eastAsia="Verdana" w:hAnsi="Verdana"/>
          <w:position w:val="-1"/>
          <w:sz w:val="20"/>
          <w:szCs w:val="20"/>
          <w:u w:color="000000" w:val="single"/>
        </w:rPr>
        <w:t>   </w:t>
      </w:r>
      <w:r>
        <w:rPr>
          <w:rFonts w:ascii="Verdana" w:cs="Verdana" w:eastAsia="Verdana" w:hAnsi="Verdana"/>
          <w:spacing w:val="-2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2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Sets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a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single-line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textbox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for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a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number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ab/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0"/>
          <w:sz w:val="20"/>
          <w:szCs w:val="20"/>
        </w:rPr>
      </w:r>
    </w:p>
    <w:p>
      <w:pPr>
        <w:rPr>
          <w:rFonts w:ascii="Verdana" w:cs="Verdana" w:eastAsia="Verdana" w:hAnsi="Verdana"/>
          <w:sz w:val="20"/>
          <w:szCs w:val="20"/>
        </w:rPr>
        <w:jc w:val="left"/>
        <w:spacing w:line="240" w:lineRule="exact"/>
        <w:ind w:left="20"/>
      </w:pP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&lt;input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type="range"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name=?&gt;</w:t>
      </w:r>
      <w:r>
        <w:rPr>
          <w:rFonts w:ascii="Verdana" w:cs="Verdana" w:eastAsia="Verdana" w:hAnsi="Verdana"/>
          <w:spacing w:val="0"/>
          <w:w w:val="100"/>
          <w:position w:val="0"/>
          <w:sz w:val="20"/>
          <w:szCs w:val="20"/>
        </w:rPr>
      </w:r>
    </w:p>
    <w:p>
      <w:pPr>
        <w:rPr>
          <w:rFonts w:ascii="Verdana" w:cs="Verdana" w:eastAsia="Verdana" w:hAnsi="Verdana"/>
          <w:sz w:val="20"/>
          <w:szCs w:val="20"/>
        </w:rPr>
        <w:jc w:val="left"/>
        <w:spacing w:line="240" w:lineRule="exact"/>
        <w:ind w:left="22"/>
      </w:pPr>
      <w:r>
        <w:rPr>
          <w:rFonts w:ascii="Verdana" w:cs="Verdana" w:eastAsia="Verdana" w:hAnsi="Verdana"/>
          <w:position w:val="-1"/>
          <w:sz w:val="20"/>
          <w:szCs w:val="20"/>
        </w:rPr>
      </w:r>
      <w:r>
        <w:rPr>
          <w:rFonts w:ascii="Verdana" w:cs="Verdana" w:eastAsia="Verdana" w:hAnsi="Verdana"/>
          <w:position w:val="-1"/>
          <w:sz w:val="20"/>
          <w:szCs w:val="20"/>
          <w:u w:color="000000" w:val="single"/>
        </w:rPr>
        <w:t>   </w:t>
      </w:r>
      <w:r>
        <w:rPr>
          <w:rFonts w:ascii="Verdana" w:cs="Verdana" w:eastAsia="Verdana" w:hAnsi="Verdana"/>
          <w:spacing w:val="-24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24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Sets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a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single-line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text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box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for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a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range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4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4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of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  <w:u w:color="000000" w:val="single"/>
        </w:rPr>
        <w:t>numb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ers</w:t>
      </w:r>
      <w:r>
        <w:rPr>
          <w:rFonts w:ascii="Verdana" w:cs="Verdana" w:eastAsia="Verdana" w:hAnsi="Verdana"/>
          <w:spacing w:val="0"/>
          <w:w w:val="100"/>
          <w:position w:val="0"/>
          <w:sz w:val="20"/>
          <w:szCs w:val="20"/>
        </w:rPr>
      </w:r>
    </w:p>
    <w:p>
      <w:pPr>
        <w:rPr>
          <w:rFonts w:ascii="Verdana" w:cs="Verdana" w:eastAsia="Verdana" w:hAnsi="Verdana"/>
          <w:sz w:val="20"/>
          <w:szCs w:val="20"/>
        </w:rPr>
        <w:jc w:val="center"/>
        <w:spacing w:before="6" w:line="240" w:lineRule="exact"/>
        <w:ind w:left="2" w:right="531"/>
      </w:pPr>
      <w:r>
        <w:rPr>
          <w:rFonts w:ascii="Verdana" w:cs="Verdana" w:eastAsia="Verdana" w:hAnsi="Verdana"/>
          <w:spacing w:val="0"/>
          <w:w w:val="100"/>
          <w:sz w:val="20"/>
          <w:szCs w:val="20"/>
        </w:rPr>
        <w:t>&lt;input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type="date/month/week/time"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name=?&gt;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Sets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a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single-line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text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box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with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a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sz w:val="20"/>
          <w:szCs w:val="20"/>
        </w:rPr>
        <w:t>calendar</w:t>
      </w:r>
    </w:p>
    <w:p>
      <w:pPr>
        <w:rPr>
          <w:rFonts w:ascii="Verdana" w:cs="Verdana" w:eastAsia="Verdana" w:hAnsi="Verdana"/>
          <w:sz w:val="20"/>
          <w:szCs w:val="20"/>
        </w:rPr>
        <w:tabs>
          <w:tab w:pos="5140" w:val="left"/>
        </w:tabs>
        <w:jc w:val="left"/>
        <w:spacing w:line="220" w:lineRule="exact"/>
        <w:ind w:left="41"/>
      </w:pPr>
      <w:r>
        <w:rPr>
          <w:rFonts w:ascii="Verdana" w:cs="Verdana" w:eastAsia="Verdana" w:hAnsi="Verdana"/>
          <w:sz w:val="20"/>
          <w:szCs w:val="20"/>
        </w:rPr>
      </w:r>
      <w:r>
        <w:rPr>
          <w:rFonts w:ascii="Verdana" w:cs="Verdana" w:eastAsia="Verdana" w:hAnsi="Verdana"/>
          <w:sz w:val="20"/>
          <w:szCs w:val="20"/>
          <w:u w:color="000000" w:val="single"/>
        </w:rPr>
        <w:t>  </w:t>
      </w:r>
      <w:r>
        <w:rPr>
          <w:rFonts w:ascii="Verdana" w:cs="Verdana" w:eastAsia="Verdana" w:hAnsi="Verdana"/>
          <w:spacing w:val="27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27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sz w:val="20"/>
          <w:szCs w:val="20"/>
          <w:u w:color="000000" w:val="single"/>
        </w:rPr>
        <w:t>showing</w:t>
      </w:r>
      <w:r>
        <w:rPr>
          <w:rFonts w:ascii="Verdana" w:cs="Verdana" w:eastAsia="Verdana" w:hAnsi="Verdana"/>
          <w:spacing w:val="0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sz w:val="20"/>
          <w:szCs w:val="20"/>
          <w:u w:color="000000" w:val="single"/>
        </w:rPr>
        <w:t>the</w:t>
      </w:r>
      <w:r>
        <w:rPr>
          <w:rFonts w:ascii="Verdana" w:cs="Verdana" w:eastAsia="Verdana" w:hAnsi="Verdana"/>
          <w:spacing w:val="0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sz w:val="20"/>
          <w:szCs w:val="20"/>
          <w:u w:color="000000" w:val="single"/>
        </w:rPr>
        <w:t>date/month/week/time</w:t>
      </w:r>
      <w:r>
        <w:rPr>
          <w:rFonts w:ascii="Verdana" w:cs="Verdana" w:eastAsia="Verdana" w:hAnsi="Verdana"/>
          <w:spacing w:val="0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20"/>
          <w:szCs w:val="20"/>
          <w:u w:color="000000" w:val="single"/>
        </w:rPr>
        <w:tab/>
      </w:r>
      <w:r>
        <w:rPr>
          <w:rFonts w:ascii="Verdana" w:cs="Verdana" w:eastAsia="Verdana" w:hAnsi="Verdana"/>
          <w:spacing w:val="0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sz w:val="20"/>
          <w:szCs w:val="20"/>
        </w:rPr>
      </w:r>
    </w:p>
    <w:p>
      <w:pPr>
        <w:rPr>
          <w:rFonts w:ascii="Verdana" w:cs="Verdana" w:eastAsia="Verdana" w:hAnsi="Verdana"/>
          <w:sz w:val="20"/>
          <w:szCs w:val="20"/>
        </w:rPr>
        <w:jc w:val="left"/>
        <w:spacing w:line="240" w:lineRule="exact"/>
        <w:ind w:left="20"/>
      </w:pP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&lt;input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type="search"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name=?&gt;</w:t>
      </w:r>
      <w:r>
        <w:rPr>
          <w:rFonts w:ascii="Verdana" w:cs="Verdana" w:eastAsia="Verdana" w:hAnsi="Verdana"/>
          <w:spacing w:val="0"/>
          <w:w w:val="100"/>
          <w:position w:val="0"/>
          <w:sz w:val="20"/>
          <w:szCs w:val="20"/>
        </w:rPr>
      </w:r>
    </w:p>
    <w:p>
      <w:pPr>
        <w:rPr>
          <w:rFonts w:ascii="Verdana" w:cs="Verdana" w:eastAsia="Verdana" w:hAnsi="Verdana"/>
          <w:sz w:val="20"/>
          <w:szCs w:val="20"/>
        </w:rPr>
        <w:tabs>
          <w:tab w:pos="5140" w:val="left"/>
        </w:tabs>
        <w:jc w:val="left"/>
        <w:spacing w:line="240" w:lineRule="exact"/>
        <w:ind w:left="43"/>
      </w:pPr>
      <w:r>
        <w:rPr>
          <w:rFonts w:ascii="Verdana" w:cs="Verdana" w:eastAsia="Verdana" w:hAnsi="Verdana"/>
          <w:position w:val="-1"/>
          <w:sz w:val="20"/>
          <w:szCs w:val="20"/>
        </w:rPr>
      </w:r>
      <w:r>
        <w:rPr>
          <w:rFonts w:ascii="Verdana" w:cs="Verdana" w:eastAsia="Verdana" w:hAnsi="Verdana"/>
          <w:position w:val="-1"/>
          <w:sz w:val="20"/>
          <w:szCs w:val="20"/>
          <w:u w:color="000000" w:val="single"/>
        </w:rPr>
        <w:t>  </w:t>
      </w:r>
      <w:r>
        <w:rPr>
          <w:rFonts w:ascii="Verdana" w:cs="Verdana" w:eastAsia="Verdana" w:hAnsi="Verdana"/>
          <w:spacing w:val="25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25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Sets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a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single-line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text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box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for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-93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searching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> </w:t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  <w:tab/>
      </w:r>
      <w:r>
        <w:rPr>
          <w:rFonts w:ascii="Verdana" w:cs="Verdana" w:eastAsia="Verdana" w:hAnsi="Verdana"/>
          <w:spacing w:val="0"/>
          <w:position w:val="-1"/>
          <w:sz w:val="20"/>
          <w:szCs w:val="20"/>
          <w:u w:color="000000" w:val="single"/>
        </w:rPr>
      </w:r>
      <w:r>
        <w:rPr>
          <w:rFonts w:ascii="Verdana" w:cs="Verdana" w:eastAsia="Verdana" w:hAnsi="Verdana"/>
          <w:spacing w:val="0"/>
          <w:position w:val="0"/>
          <w:sz w:val="20"/>
          <w:szCs w:val="20"/>
        </w:rPr>
      </w:r>
    </w:p>
    <w:p>
      <w:pPr>
        <w:rPr>
          <w:rFonts w:ascii="Verdana" w:cs="Verdana" w:eastAsia="Verdana" w:hAnsi="Verdana"/>
          <w:sz w:val="20"/>
          <w:szCs w:val="20"/>
        </w:rPr>
        <w:jc w:val="left"/>
        <w:spacing w:line="240" w:lineRule="exact"/>
        <w:ind w:left="20"/>
      </w:pP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&lt;input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type="color"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name=?&gt;</w:t>
      </w:r>
      <w:r>
        <w:rPr>
          <w:rFonts w:ascii="Verdana" w:cs="Verdana" w:eastAsia="Verdana" w:hAnsi="Verdana"/>
          <w:spacing w:val="0"/>
          <w:w w:val="100"/>
          <w:position w:val="0"/>
          <w:sz w:val="20"/>
          <w:szCs w:val="20"/>
        </w:rPr>
      </w:r>
    </w:p>
    <w:p>
      <w:pPr>
        <w:rPr>
          <w:rFonts w:ascii="Verdana" w:cs="Verdana" w:eastAsia="Verdana" w:hAnsi="Verdana"/>
          <w:sz w:val="20"/>
          <w:szCs w:val="20"/>
        </w:rPr>
        <w:jc w:val="center"/>
        <w:spacing w:line="240" w:lineRule="exact"/>
        <w:ind w:left="337" w:right="592"/>
        <w:sectPr>
          <w:type w:val="continuous"/>
          <w:pgSz w:h="15840" w:w="12240"/>
          <w:pgMar w:bottom="280" w:left="500" w:right="320" w:top="1120"/>
          <w:cols w:equalWidth="off" w:num="2">
            <w:col w:space="612" w:w="5305"/>
            <w:col w:w="5503"/>
          </w:cols>
        </w:sectPr>
      </w:pP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Sets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single-line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text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box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for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picking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a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 </w:t>
      </w:r>
      <w:r>
        <w:rPr>
          <w:rFonts w:ascii="Verdana" w:cs="Verdana" w:eastAsia="Verdana" w:hAnsi="Verdana"/>
          <w:spacing w:val="0"/>
          <w:w w:val="100"/>
          <w:position w:val="-1"/>
          <w:sz w:val="20"/>
          <w:szCs w:val="20"/>
        </w:rPr>
        <w:t>color</w:t>
      </w:r>
      <w:r>
        <w:rPr>
          <w:rFonts w:ascii="Verdana" w:cs="Verdana" w:eastAsia="Verdana" w:hAnsi="Verdana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8" w:line="200" w:lineRule="exact"/>
        <w:ind w:left="235"/>
        <w:sectPr>
          <w:type w:val="continuous"/>
          <w:pgSz w:h="15840" w:w="12240"/>
          <w:pgMar w:bottom="280" w:left="500" w:right="320" w:top="1120"/>
        </w:sectPr>
      </w:pPr>
      <w:r>
        <w:rPr>
          <w:rFonts w:ascii="Verdana" w:cs="Verdana" w:eastAsia="Verdana" w:hAnsi="Verdana"/>
          <w:b/>
          <w:position w:val="-1"/>
          <w:sz w:val="18"/>
          <w:szCs w:val="18"/>
        </w:rPr>
      </w:r>
      <w:r>
        <w:rPr>
          <w:rFonts w:ascii="Verdana" w:cs="Verdana" w:eastAsia="Verdana" w:hAnsi="Verdana"/>
          <w:b/>
          <w:spacing w:val="-2"/>
          <w:w w:val="100"/>
          <w:position w:val="-1"/>
          <w:sz w:val="18"/>
          <w:szCs w:val="18"/>
          <w:u w:color="000000" w:val="single"/>
        </w:rPr>
        <w:t>Tables</w:t>
      </w:r>
      <w:r>
        <w:rPr>
          <w:rFonts w:ascii="Verdana" w:cs="Verdana" w:eastAsia="Verdana" w:hAnsi="Verdana"/>
          <w:b/>
          <w:spacing w:val="-1"/>
          <w:w w:val="100"/>
          <w:position w:val="-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  <w:t>(use</w:t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  <w:t>only</w:t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  <w:t>for</w:t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  <w:t>data</w:t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  <w:t>layout</w:t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w w:val="100"/>
          <w:position w:val="-1"/>
          <w:sz w:val="18"/>
          <w:szCs w:val="18"/>
          <w:u w:color="000000" w:val="single"/>
        </w:rPr>
        <w:t>-</w:t>
      </w:r>
      <w:r>
        <w:rPr>
          <w:rFonts w:ascii="Verdana" w:cs="Verdana" w:eastAsia="Verdana" w:hAnsi="Verdana"/>
          <w:spacing w:val="0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6"/>
          <w:w w:val="100"/>
          <w:position w:val="-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6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  <w:t>use</w:t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  <w:t>CSS</w:t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  <w:t>for</w:t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  <w:t>page</w:t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0"/>
          <w:w w:val="100"/>
          <w:position w:val="-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  <w:u w:color="000000" w:val="single"/>
        </w:rPr>
        <w:t>layout</w:t>
      </w:r>
      <w:r>
        <w:rPr>
          <w:rFonts w:ascii="Verdana" w:cs="Verdana" w:eastAsia="Verdana" w:hAnsi="Verdana"/>
          <w:spacing w:val="0"/>
          <w:w w:val="100"/>
          <w:position w:val="-1"/>
          <w:sz w:val="18"/>
          <w:szCs w:val="18"/>
          <w:u w:color="000000" w:val="single"/>
        </w:rPr>
        <w:t>)</w:t>
      </w:r>
      <w:r>
        <w:rPr>
          <w:rFonts w:ascii="Verdana" w:cs="Verdana" w:eastAsia="Verdana" w:hAnsi="Verdana"/>
          <w:spacing w:val="0"/>
          <w:w w:val="100"/>
          <w:position w:val="-1"/>
          <w:sz w:val="18"/>
          <w:szCs w:val="18"/>
        </w:rPr>
        <w:t>         </w:t>
      </w:r>
      <w:r>
        <w:rPr>
          <w:rFonts w:ascii="Verdana" w:cs="Verdana" w:eastAsia="Verdana" w:hAnsi="Verdana"/>
          <w:spacing w:val="63"/>
          <w:w w:val="100"/>
          <w:position w:val="-1"/>
          <w:sz w:val="18"/>
          <w:szCs w:val="18"/>
        </w:rPr>
        <w:t> </w:t>
      </w:r>
      <w:r>
        <w:rPr>
          <w:rFonts w:ascii="Verdana" w:cs="Verdana" w:eastAsia="Verdana" w:hAnsi="Verdana"/>
          <w:b/>
          <w:spacing w:val="63"/>
          <w:w w:val="100"/>
          <w:position w:val="-1"/>
          <w:sz w:val="18"/>
          <w:szCs w:val="18"/>
        </w:rPr>
      </w:r>
      <w:r>
        <w:rPr>
          <w:rFonts w:ascii="Verdana" w:cs="Verdana" w:eastAsia="Verdana" w:hAnsi="Verdana"/>
          <w:b/>
          <w:spacing w:val="-6"/>
          <w:w w:val="100"/>
          <w:position w:val="-1"/>
          <w:sz w:val="18"/>
          <w:szCs w:val="18"/>
          <w:u w:color="000000" w:val="single"/>
        </w:rPr>
        <w:t>Table</w:t>
      </w:r>
      <w:r>
        <w:rPr>
          <w:rFonts w:ascii="Verdana" w:cs="Verdana" w:eastAsia="Verdana" w:hAnsi="Verdana"/>
          <w:b/>
          <w:spacing w:val="-6"/>
          <w:w w:val="100"/>
          <w:position w:val="-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b/>
          <w:spacing w:val="-6"/>
          <w:w w:val="100"/>
          <w:position w:val="-1"/>
          <w:sz w:val="18"/>
          <w:szCs w:val="18"/>
          <w:u w:color="000000" w:val="single"/>
        </w:rPr>
        <w:t>attribute</w:t>
      </w:r>
      <w:r>
        <w:rPr>
          <w:rFonts w:ascii="Verdana" w:cs="Verdana" w:eastAsia="Verdana" w:hAnsi="Verdana"/>
          <w:b/>
          <w:spacing w:val="0"/>
          <w:w w:val="100"/>
          <w:position w:val="-1"/>
          <w:sz w:val="18"/>
          <w:szCs w:val="18"/>
          <w:u w:color="000000" w:val="single"/>
        </w:rPr>
        <w:t>s</w:t>
      </w:r>
      <w:r>
        <w:rPr>
          <w:rFonts w:ascii="Verdana" w:cs="Verdana" w:eastAsia="Verdana" w:hAnsi="Verdana"/>
          <w:b/>
          <w:spacing w:val="-6"/>
          <w:w w:val="100"/>
          <w:position w:val="-1"/>
          <w:sz w:val="18"/>
          <w:szCs w:val="18"/>
        </w:rPr>
        <w:t> </w:t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</w:rPr>
        <w:t>(onl</w:t>
      </w:r>
      <w:r>
        <w:rPr>
          <w:rFonts w:ascii="Verdana" w:cs="Verdana" w:eastAsia="Verdana" w:hAnsi="Verdana"/>
          <w:spacing w:val="0"/>
          <w:w w:val="100"/>
          <w:position w:val="-1"/>
          <w:sz w:val="18"/>
          <w:szCs w:val="18"/>
        </w:rPr>
        <w:t>y</w:t>
      </w:r>
      <w:r>
        <w:rPr>
          <w:rFonts w:ascii="Verdana" w:cs="Verdana" w:eastAsia="Verdana" w:hAnsi="Verdana"/>
          <w:spacing w:val="-12"/>
          <w:w w:val="100"/>
          <w:position w:val="-1"/>
          <w:sz w:val="18"/>
          <w:szCs w:val="18"/>
        </w:rPr>
        <w:t> </w:t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</w:rPr>
        <w:t>us</w:t>
      </w:r>
      <w:r>
        <w:rPr>
          <w:rFonts w:ascii="Verdana" w:cs="Verdana" w:eastAsia="Verdana" w:hAnsi="Verdana"/>
          <w:spacing w:val="0"/>
          <w:w w:val="100"/>
          <w:position w:val="-1"/>
          <w:sz w:val="18"/>
          <w:szCs w:val="18"/>
        </w:rPr>
        <w:t>e</w:t>
      </w:r>
      <w:r>
        <w:rPr>
          <w:rFonts w:ascii="Verdana" w:cs="Verdana" w:eastAsia="Verdana" w:hAnsi="Verdana"/>
          <w:spacing w:val="-12"/>
          <w:w w:val="100"/>
          <w:position w:val="-1"/>
          <w:sz w:val="18"/>
          <w:szCs w:val="18"/>
        </w:rPr>
        <w:t> </w:t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</w:rPr>
        <w:t>fo</w:t>
      </w:r>
      <w:r>
        <w:rPr>
          <w:rFonts w:ascii="Verdana" w:cs="Verdana" w:eastAsia="Verdana" w:hAnsi="Verdana"/>
          <w:spacing w:val="0"/>
          <w:w w:val="100"/>
          <w:position w:val="-1"/>
          <w:sz w:val="18"/>
          <w:szCs w:val="18"/>
        </w:rPr>
        <w:t>r</w:t>
      </w:r>
      <w:r>
        <w:rPr>
          <w:rFonts w:ascii="Verdana" w:cs="Verdana" w:eastAsia="Verdana" w:hAnsi="Verdana"/>
          <w:spacing w:val="-12"/>
          <w:w w:val="100"/>
          <w:position w:val="-1"/>
          <w:sz w:val="18"/>
          <w:szCs w:val="18"/>
        </w:rPr>
        <w:t> </w:t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</w:rPr>
        <w:t>emai</w:t>
      </w:r>
      <w:r>
        <w:rPr>
          <w:rFonts w:ascii="Verdana" w:cs="Verdana" w:eastAsia="Verdana" w:hAnsi="Verdana"/>
          <w:spacing w:val="0"/>
          <w:w w:val="100"/>
          <w:position w:val="-1"/>
          <w:sz w:val="18"/>
          <w:szCs w:val="18"/>
        </w:rPr>
        <w:t>l</w:t>
      </w:r>
      <w:r>
        <w:rPr>
          <w:rFonts w:ascii="Verdana" w:cs="Verdana" w:eastAsia="Verdana" w:hAnsi="Verdana"/>
          <w:spacing w:val="-12"/>
          <w:w w:val="100"/>
          <w:position w:val="-1"/>
          <w:sz w:val="18"/>
          <w:szCs w:val="18"/>
        </w:rPr>
        <w:t> </w:t>
      </w:r>
      <w:r>
        <w:rPr>
          <w:rFonts w:ascii="Verdana" w:cs="Verdana" w:eastAsia="Verdana" w:hAnsi="Verdana"/>
          <w:spacing w:val="-6"/>
          <w:w w:val="100"/>
          <w:position w:val="-1"/>
          <w:sz w:val="18"/>
          <w:szCs w:val="18"/>
        </w:rPr>
        <w:t>newsletters)</w:t>
      </w:r>
      <w:r>
        <w:rPr>
          <w:rFonts w:ascii="Verdana" w:cs="Verdana" w:eastAsia="Verdana" w:hAnsi="Verdana"/>
          <w:spacing w:val="0"/>
          <w:w w:val="100"/>
          <w:position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235"/>
      </w:pPr>
      <w:r>
        <w:rPr>
          <w:rFonts w:ascii="Verdana" w:cs="Verdana" w:eastAsia="Verdana" w:hAnsi="Verdana"/>
          <w:spacing w:val="-12"/>
          <w:w w:val="100"/>
          <w:position w:val="-1"/>
          <w:sz w:val="18"/>
          <w:szCs w:val="18"/>
        </w:rPr>
        <w:t>&lt;</w:t>
      </w:r>
      <w:r>
        <w:rPr>
          <w:rFonts w:ascii="Verdana" w:cs="Verdana" w:eastAsia="Verdana" w:hAnsi="Verdana"/>
          <w:spacing w:val="4"/>
          <w:w w:val="100"/>
          <w:position w:val="-1"/>
          <w:sz w:val="18"/>
          <w:szCs w:val="18"/>
        </w:rPr>
        <w:t>table</w:t>
      </w:r>
      <w:r>
        <w:rPr>
          <w:rFonts w:ascii="Verdana" w:cs="Verdana" w:eastAsia="Verdana" w:hAnsi="Verdana"/>
          <w:spacing w:val="0"/>
          <w:w w:val="100"/>
          <w:position w:val="-1"/>
          <w:sz w:val="18"/>
          <w:szCs w:val="18"/>
        </w:rPr>
        <w:t>&gt;</w:t>
      </w:r>
      <w:r>
        <w:rPr>
          <w:rFonts w:ascii="Verdana" w:cs="Verdana" w:eastAsia="Verdana" w:hAnsi="Verdana"/>
          <w:spacing w:val="0"/>
          <w:w w:val="100"/>
          <w:position w:val="-1"/>
          <w:sz w:val="18"/>
          <w:szCs w:val="18"/>
        </w:rPr>
        <w:t> </w:t>
      </w:r>
      <w:r>
        <w:rPr>
          <w:rFonts w:ascii="Verdana" w:cs="Verdana" w:eastAsia="Verdana" w:hAnsi="Verdana"/>
          <w:spacing w:val="4"/>
          <w:w w:val="100"/>
          <w:position w:val="-1"/>
          <w:sz w:val="18"/>
          <w:szCs w:val="18"/>
        </w:rPr>
        <w:t>&lt;/table&gt;</w:t>
      </w:r>
      <w:r>
        <w:rPr>
          <w:rFonts w:ascii="Verdana" w:cs="Verdana" w:eastAsia="Verdana" w:hAnsi="Verdana"/>
          <w:spacing w:val="0"/>
          <w:w w:val="100"/>
          <w:position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before="6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Creates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5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79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79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table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-3"/>
          <w:w w:val="100"/>
          <w:sz w:val="18"/>
          <w:szCs w:val="18"/>
        </w:rPr>
        <w:t>tr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9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3"/>
          <w:w w:val="100"/>
          <w:sz w:val="18"/>
          <w:szCs w:val="18"/>
        </w:rPr>
        <w:t>&lt;/</w:t>
      </w:r>
      <w:r>
        <w:rPr>
          <w:rFonts w:ascii="Verdana" w:cs="Verdana" w:eastAsia="Verdana" w:hAnsi="Verdana"/>
          <w:spacing w:val="12"/>
          <w:w w:val="100"/>
          <w:sz w:val="18"/>
          <w:szCs w:val="18"/>
        </w:rPr>
        <w:t>tr&gt;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300" w:val="left"/>
        </w:tabs>
        <w:jc w:val="left"/>
        <w:spacing w:before="6"/>
        <w:ind w:left="205" w:right="-47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Sets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off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each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row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in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table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235"/>
      </w:pPr>
      <w:r>
        <w:pict>
          <v:group coordorigin="705,480" coordsize="5100,0" style="position:absolute;margin-left:35.25pt;margin-top:23.9763pt;width:255pt;height:0pt;mso-position-horizontal-relative:page;mso-position-vertical-relative:paragraph;z-index:-262">
            <v:shape coordorigin="705,480" coordsize="5100,0" filled="f" path="m705,480l5805,480e" strokecolor="#000000" stroked="t" strokeweight="0.85pt" style="position:absolute;left:705;top:480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td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1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&lt;/td&gt;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  <w:ind w:left="520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Set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of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f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eac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h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cel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l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i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row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235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-4"/>
          <w:w w:val="100"/>
          <w:sz w:val="18"/>
          <w:szCs w:val="18"/>
        </w:rPr>
        <w:t>th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&gt;</w:t>
      </w:r>
      <w:r>
        <w:rPr>
          <w:rFonts w:ascii="Verdana" w:cs="Verdana" w:eastAsia="Verdana" w:hAnsi="Verdana"/>
          <w:spacing w:val="8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4"/>
          <w:w w:val="100"/>
          <w:sz w:val="18"/>
          <w:szCs w:val="18"/>
        </w:rPr>
        <w:t>&lt;/</w:t>
      </w:r>
      <w:r>
        <w:rPr>
          <w:rFonts w:ascii="Verdana" w:cs="Verdana" w:eastAsia="Verdana" w:hAnsi="Verdana"/>
          <w:spacing w:val="14"/>
          <w:w w:val="100"/>
          <w:sz w:val="18"/>
          <w:szCs w:val="18"/>
        </w:rPr>
        <w:t>th&gt;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520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Set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of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f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tabl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heade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(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norma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l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cel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l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wit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h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bold,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  <w:ind w:left="520"/>
      </w:pPr>
      <w:r>
        <w:rPr>
          <w:rFonts w:ascii="Verdana" w:cs="Verdana" w:eastAsia="Verdana" w:hAnsi="Verdana"/>
          <w:spacing w:val="3"/>
          <w:w w:val="100"/>
          <w:sz w:val="18"/>
          <w:szCs w:val="18"/>
        </w:rPr>
        <w:t>centere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text)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30"/>
      </w:pPr>
      <w:r>
        <w:br w:type="column"/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tabl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border=?&gt;</w:t>
      </w:r>
    </w:p>
    <w:p>
      <w:pPr>
        <w:rPr>
          <w:rFonts w:ascii="Verdana" w:cs="Verdana" w:eastAsia="Verdana" w:hAnsi="Verdana"/>
          <w:sz w:val="18"/>
          <w:szCs w:val="18"/>
        </w:rPr>
        <w:tabs>
          <w:tab w:pos="5100" w:val="left"/>
        </w:tabs>
        <w:jc w:val="left"/>
        <w:spacing w:before="6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Sets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1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the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width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of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the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border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around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table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cells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tabl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-1"/>
          <w:w w:val="100"/>
          <w:sz w:val="18"/>
          <w:szCs w:val="18"/>
        </w:rPr>
        <w:t>cellspacing=?&gt;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100" w:val="left"/>
        </w:tabs>
        <w:jc w:val="left"/>
        <w:spacing w:line="200" w:lineRule="exact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Sets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amount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of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space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between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table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3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cells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tabl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cellpadding=?&gt;</w:t>
      </w:r>
    </w:p>
    <w:p>
      <w:pPr>
        <w:rPr>
          <w:rFonts w:ascii="Verdana" w:cs="Verdana" w:eastAsia="Verdana" w:hAnsi="Verdana"/>
          <w:sz w:val="18"/>
          <w:szCs w:val="18"/>
        </w:rPr>
        <w:jc w:val="center"/>
        <w:spacing w:line="200" w:lineRule="exact"/>
        <w:ind w:left="281" w:right="515"/>
      </w:pPr>
      <w:r>
        <w:rPr>
          <w:rFonts w:ascii="Verdana" w:cs="Verdana" w:eastAsia="Verdana" w:hAnsi="Verdana"/>
          <w:spacing w:val="2"/>
          <w:w w:val="100"/>
          <w:sz w:val="18"/>
          <w:szCs w:val="18"/>
        </w:rPr>
        <w:t>Set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amoun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f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spac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betwee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cell'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borde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and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100" w:val="left"/>
        </w:tabs>
        <w:jc w:val="left"/>
        <w:spacing w:before="6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its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7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contents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tabl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width=?&gt;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Sets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9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width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of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the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table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in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pixels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or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  <w:t>as</w:t>
      </w:r>
      <w:r>
        <w:rPr>
          <w:rFonts w:ascii="Verdana" w:cs="Verdana" w:eastAsia="Verdana" w:hAnsi="Verdana"/>
          <w:spacing w:val="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a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8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2"/>
          <w:w w:val="100"/>
          <w:sz w:val="18"/>
          <w:szCs w:val="18"/>
          <w:u w:color="000000" w:val="single"/>
        </w:rPr>
        <w:t>percentage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-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align=?&gt;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315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Set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alignmen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fo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cell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withi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row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100" w:val="left"/>
        </w:tabs>
        <w:jc w:val="left"/>
        <w:spacing w:before="6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  <w:t>(left/center/right)</w:t>
      </w:r>
      <w:r>
        <w:rPr>
          <w:rFonts w:ascii="Verdana" w:cs="Verdana" w:eastAsia="Verdana" w:hAnsi="Verdana"/>
          <w:spacing w:val="1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30"/>
      </w:pPr>
      <w:r>
        <w:pict>
          <v:group coordorigin="6465,480" coordsize="5100,0" style="position:absolute;margin-left:323.25pt;margin-top:23.9763pt;width:255pt;height:0pt;mso-position-horizontal-relative:page;mso-position-vertical-relative:paragraph;z-index:-261">
            <v:shape coordorigin="6465,480" coordsize="5100,0" filled="f" path="m6465,480l11565,480e" strokecolor="#000000" stroked="t" strokeweight="0.85pt" style="position:absolute;left:6465;top:480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align=?&gt;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  <w:ind w:left="315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Set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alignmen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fo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cell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(left/center/right)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-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valign=?&gt;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315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Set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vertica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l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alignmen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fo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cell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withi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th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e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row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tabs>
          <w:tab w:pos="5100" w:val="left"/>
        </w:tabs>
        <w:jc w:val="left"/>
        <w:spacing w:before="6"/>
      </w:pPr>
      <w:r>
        <w:rPr>
          <w:rFonts w:ascii="Verdana" w:cs="Verdana" w:eastAsia="Verdana" w:hAnsi="Verdana"/>
          <w:sz w:val="18"/>
          <w:szCs w:val="18"/>
        </w:rPr>
      </w:r>
      <w:r>
        <w:rPr>
          <w:rFonts w:ascii="Verdana" w:cs="Verdana" w:eastAsia="Verdana" w:hAnsi="Verdana"/>
          <w:sz w:val="18"/>
          <w:szCs w:val="18"/>
          <w:u w:color="000000" w:val="single"/>
        </w:rPr>
        <w:t>  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-22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(top/middle/bottom)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> </w:t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  <w:tab/>
      </w:r>
      <w:r>
        <w:rPr>
          <w:rFonts w:ascii="Verdana" w:cs="Verdana" w:eastAsia="Verdana" w:hAnsi="Verdana"/>
          <w:spacing w:val="0"/>
          <w:sz w:val="18"/>
          <w:szCs w:val="18"/>
          <w:u w:color="000000" w:val="single"/>
        </w:rPr>
      </w:r>
      <w:r>
        <w:rPr>
          <w:rFonts w:ascii="Verdana" w:cs="Verdana" w:eastAsia="Verdana" w:hAnsi="Verdana"/>
          <w:spacing w:val="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21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valign=?&gt;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6"/>
        <w:ind w:left="315"/>
      </w:pPr>
      <w:r>
        <w:pict>
          <v:group coordorigin="6465,239" coordsize="5100,0" style="position:absolute;margin-left:323.25pt;margin-top:11.9733pt;width:255pt;height:0pt;mso-position-horizontal-relative:page;mso-position-vertical-relative:paragraph;z-index:-260">
            <v:shape coordorigin="6465,239" coordsize="5100,0" filled="f" path="m6465,239l11565,239e" strokecolor="#000000" stroked="t" strokeweight="0.85pt" style="position:absolute;left:6465;top:239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Sets</w:t>
      </w:r>
      <w:r>
        <w:rPr>
          <w:rFonts w:ascii="Verdana" w:cs="Verdana" w:eastAsia="Verdana" w:hAnsi="Verdana"/>
          <w:spacing w:val="-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vertical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alignment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for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cell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(top/middle/bottom)</w:t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rowspan=?&gt;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315"/>
      </w:pPr>
      <w:r>
        <w:pict>
          <v:group coordorigin="6465,225" coordsize="5100,0" style="position:absolute;margin-left:323.25pt;margin-top:11.2324pt;width:255pt;height:0pt;mso-position-horizontal-relative:page;mso-position-vertical-relative:paragraph;z-index:-259">
            <v:shape coordorigin="6465,225" coordsize="5100,0" filled="f" path="m6465,225l11565,225e" strokecolor="#000000" stroked="t" strokeweight="0.85pt" style="position:absolute;left:6465;top:225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Set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numbe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f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row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cel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l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shoul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spa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(default</w:t>
      </w:r>
      <w:r>
        <w:rPr>
          <w:rFonts w:ascii="Verdana" w:cs="Verdana" w:eastAsia="Verdana" w:hAnsi="Verdana"/>
          <w:spacing w:val="-7"/>
          <w:w w:val="100"/>
          <w:sz w:val="18"/>
          <w:szCs w:val="18"/>
        </w:rPr>
        <w:t>=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1)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pict>
          <v:group coordorigin="6465,479" coordsize="5100,0" style="position:absolute;margin-left:323.25pt;margin-top:23.9703pt;width:255pt;height:0pt;mso-position-horizontal-relative:page;mso-position-vertical-relative:paragraph;z-index:-258">
            <v:shape coordorigin="6465,479" coordsize="5100,0" filled="f" path="m6465,479l11565,479e" strokecolor="#000000" stroked="t" strokeweight="0.85pt" style="position:absolute;left:6465;top:479;width:5100;height:0">
              <v:path arrowok="t"/>
            </v:shape>
            <w10:wrap type="none"/>
          </v:group>
        </w:pict>
      </w: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colspan=?&gt;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315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Set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numbe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r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f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column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cel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l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shoul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span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before="36"/>
        <w:ind w:left="30"/>
      </w:pPr>
      <w:r>
        <w:rPr>
          <w:rFonts w:ascii="Verdana" w:cs="Verdana" w:eastAsia="Verdana" w:hAnsi="Verdana"/>
          <w:spacing w:val="-12"/>
          <w:w w:val="100"/>
          <w:sz w:val="18"/>
          <w:szCs w:val="18"/>
        </w:rPr>
        <w:t>&lt;</w:t>
      </w:r>
      <w:r>
        <w:rPr>
          <w:rFonts w:ascii="Verdana" w:cs="Verdana" w:eastAsia="Verdana" w:hAnsi="Verdana"/>
          <w:spacing w:val="6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d</w:t>
      </w:r>
      <w:r>
        <w:rPr>
          <w:rFonts w:ascii="Verdana" w:cs="Verdana" w:eastAsia="Verdana" w:hAnsi="Verdana"/>
          <w:spacing w:val="3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4"/>
          <w:w w:val="100"/>
          <w:sz w:val="18"/>
          <w:szCs w:val="18"/>
        </w:rPr>
        <w:t>nowrap&gt;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p>
      <w:pPr>
        <w:rPr>
          <w:rFonts w:ascii="Verdana" w:cs="Verdana" w:eastAsia="Verdana" w:hAnsi="Verdana"/>
          <w:sz w:val="18"/>
          <w:szCs w:val="18"/>
        </w:rPr>
        <w:jc w:val="left"/>
        <w:spacing w:line="200" w:lineRule="exact"/>
        <w:ind w:left="315"/>
      </w:pPr>
      <w:r>
        <w:rPr>
          <w:rFonts w:ascii="Verdana" w:cs="Verdana" w:eastAsia="Verdana" w:hAnsi="Verdana"/>
          <w:spacing w:val="1"/>
          <w:w w:val="100"/>
          <w:sz w:val="18"/>
          <w:szCs w:val="18"/>
        </w:rPr>
        <w:t>Prevent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-5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line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s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withi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a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cel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l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fro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m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bein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g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broke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n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  <w:t>o</w:t>
      </w:r>
      <w:r>
        <w:rPr>
          <w:rFonts w:ascii="Verdana" w:cs="Verdana" w:eastAsia="Verdana" w:hAnsi="Verdana"/>
          <w:spacing w:val="2"/>
          <w:w w:val="100"/>
          <w:sz w:val="18"/>
          <w:szCs w:val="18"/>
        </w:rPr>
        <w:t> </w:t>
      </w:r>
      <w:r>
        <w:rPr>
          <w:rFonts w:ascii="Verdana" w:cs="Verdana" w:eastAsia="Verdana" w:hAnsi="Verdana"/>
          <w:spacing w:val="1"/>
          <w:w w:val="100"/>
          <w:sz w:val="18"/>
          <w:szCs w:val="18"/>
        </w:rPr>
        <w:t>fit</w:t>
      </w:r>
      <w:r>
        <w:rPr>
          <w:rFonts w:ascii="Verdana" w:cs="Verdana" w:eastAsia="Verdana" w:hAnsi="Verdana"/>
          <w:spacing w:val="0"/>
          <w:w w:val="100"/>
          <w:sz w:val="18"/>
          <w:szCs w:val="18"/>
        </w:rPr>
      </w:r>
    </w:p>
    <w:sectPr>
      <w:type w:val="continuous"/>
      <w:pgSz w:h="15840" w:w="12240"/>
      <w:pgMar w:bottom="280" w:left="500" w:right="320" w:top="1120"/>
      <w:cols w:equalWidth="off" w:num="2">
        <w:col w:space="660" w:w="5305"/>
        <w:col w:w="5455"/>
      </w:cols>
    </w:sectPr>
  </w:body>
</w:document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group coordorigin="605,712" coordsize="11015,528" style="position:absolute;margin-left:30.25pt;margin-top:35.575pt;width:550.75pt;height:26.425pt;mso-position-horizontal-relative:page;mso-position-vertical-relative:page;z-index:-280">
          <v:shape coordorigin="2685,735" coordsize="105,225" fillcolor="#000000" filled="t" path="m2685,960l2790,960,2790,735,2685,735,2685,960xe" stroked="f" style="position:absolute;left:2685;top:735;width:105;height:225">
            <v:path arrowok="t"/>
            <v:fill/>
          </v:shape>
          <v:shape coordorigin="615,735" coordsize="165,225" fillcolor="#000000" filled="t" path="m615,960l780,960,780,735,615,735,615,960xe" stroked="f" style="position:absolute;left:615;top:735;width:165;height:225">
            <v:path arrowok="t"/>
            <v:fill/>
          </v:shape>
          <v:shape coordorigin="758,735" coordsize="0,225" filled="f" path="m758,735l758,960e" strokecolor="#000000" stroked="t" strokeweight="2.35pt" style="position:absolute;left:758;top:735;width:0;height:225">
            <v:path arrowok="t"/>
          </v:shape>
          <v:shape coordorigin="780,735" coordsize="300,225" fillcolor="#000000" filled="t" path="m780,960l1080,960,1080,735,780,735,780,960xe" stroked="f" style="position:absolute;left:780;top:735;width:300;height:225">
            <v:path arrowok="t"/>
            <v:fill/>
          </v:shape>
          <v:shape coordorigin="1080,735" coordsize="1605,225" fillcolor="#000000" filled="t" path="m1080,960l2685,960,2685,735,1080,735,1080,960xe" stroked="f" style="position:absolute;left:1080;top:735;width:1605;height:225">
            <v:path arrowok="t"/>
            <v:fill/>
          </v:shape>
          <v:shape coordorigin="615,960" coordsize="2175,270" fillcolor="#000000" filled="t" path="m615,1230l2790,1230,2790,960,615,960,615,1230xe" stroked="f" style="position:absolute;left:615;top:960;width:2175;height:270">
            <v:path arrowok="t"/>
            <v:fill/>
          </v:shape>
          <v:shape coordorigin="2790,735" coordsize="120,495" fillcolor="#000000" filled="t" path="m2790,1230l2910,1230,2910,735,2790,735,2790,1230xe" stroked="f" style="position:absolute;left:2790;top:735;width:120;height:495">
            <v:path arrowok="t"/>
            <v:fill/>
          </v:shape>
          <v:shape coordorigin="2910,735" coordsize="2595,495" fillcolor="#000000" filled="t" path="m2910,1230l5505,1230,5505,735,2910,735,2910,1230xe" stroked="f" style="position:absolute;left:2910;top:735;width:2595;height:495">
            <v:path arrowok="t"/>
            <v:fill/>
          </v:shape>
          <v:shape coordorigin="7455,735" coordsize="2895,495" fillcolor="#000000" filled="t" path="m7455,1230l10350,1230,10350,735,7455,735,7455,1230xe" stroked="f" style="position:absolute;left:7455;top:735;width:2895;height:495">
            <v:path arrowok="t"/>
            <v:fill/>
          </v:shape>
          <v:shape coordorigin="5505,735" coordsize="1950,495" fillcolor="#000000" filled="t" path="m5505,1230l7455,1230,7455,735,5505,735,5505,1230xe" stroked="f" style="position:absolute;left:5505;top:735;width:1950;height:495">
            <v:path arrowok="t"/>
            <v:fill/>
          </v:shape>
          <v:shape coordorigin="10350,735" coordsize="285,225" fillcolor="#000000" filled="t" path="m10350,960l10635,960,10635,735,10350,735,10350,960xe" stroked="f" style="position:absolute;left:10350;top:735;width:285;height:225">
            <v:path arrowok="t"/>
            <v:fill/>
          </v:shape>
          <v:shape coordorigin="10635,735" coordsize="390,225" fillcolor="#000000" filled="t" path="m10635,960l11025,960,11025,735,10635,735,10635,960xe" stroked="f" style="position:absolute;left:10635;top:735;width:390;height:225">
            <v:path arrowok="t"/>
            <v:fill/>
          </v:shape>
          <v:shape coordorigin="11520,735" coordsize="90,225" fillcolor="#000000" filled="t" path="m11520,960l11610,960,11610,735,11520,735,11520,960xe" stroked="f" style="position:absolute;left:11520;top:735;width:90;height:225">
            <v:path arrowok="t"/>
            <v:fill/>
          </v:shape>
          <v:shape coordorigin="11025,735" coordsize="495,225" fillcolor="#000000" filled="t" path="m11025,960l11520,960,11520,735,11025,735,11025,960xe" stroked="f" style="position:absolute;left:11025;top:735;width:495;height:225">
            <v:path arrowok="t"/>
            <v:fill/>
          </v:shape>
          <v:shape coordorigin="10350,960" coordsize="1260,270" fillcolor="#000000" filled="t" path="m10350,1230l11610,1230,11610,960,10350,960,10350,1230xe" stroked="f" style="position:absolute;left:10350;top:960;width:1260;height:270">
            <v:path arrowok="t"/>
            <v:fill/>
          </v:shape>
          <w10:wrap type="none"/>
        </v:group>
      </w:pict>
    </w:r>
    <w:r>
      <w:pict>
        <v:shape filled="f" stroked="f" style="position:absolute;margin-left:530.75pt;margin-top:36.9044pt;width:46.6257pt;height:11.75pt;mso-position-horizontal-relative:page;mso-position-vertical-relative:page;z-index:-279" type="#_x0000_t202">
          <v:textbox inset="0,0,0,0">
            <w:txbxContent>
              <w:p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  <w:jc w:val="left"/>
                  <w:spacing w:line="200" w:lineRule="exact"/>
                  <w:ind w:left="20" w:right="-29"/>
                </w:pPr>
                <w:r>
                  <w:rPr>
                    <w:rFonts w:ascii="Times New Roman" w:cs="Times New Roman" w:eastAsia="Times New Roman" w:hAnsi="Times New Roman"/>
                    <w:color w:val="FFFFFF"/>
                    <w:spacing w:val="5"/>
                    <w:w w:val="100"/>
                    <w:sz w:val="20"/>
                    <w:szCs w:val="20"/>
                  </w:rPr>
                  <w:t>pag</w:t>
                </w:r>
                <w:r>
                  <w:rPr>
                    <w:rFonts w:ascii="Times New Roman" w:cs="Times New Roman" w:eastAsia="Times New Roman" w:hAnsi="Times New Roman"/>
                    <w:color w:val="FFFFFF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color w:val="FFFFFF"/>
                    <w:spacing w:val="8"/>
                    <w:w w:val="100"/>
                    <w:sz w:val="20"/>
                    <w:szCs w:val="20"/>
                  </w:rPr>
                  <w:t> </w:t>
                </w:r>
                <w:r>
                  <w:fldChar w:fldCharType="begin"/>
                </w:r>
                <w:r>
                  <w:rPr>
                    <w:rFonts w:ascii="Times New Roman" w:cs="Times New Roman" w:eastAsia="Times New Roman" w:hAnsi="Times New Roman"/>
                    <w:color w:val="FFFFFF"/>
                    <w:spacing w:val="0"/>
                    <w:w w:val="100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cs="Times New Roman" w:eastAsia="Times New Roman" w:hAnsi="Times New Roman"/>
                    <w:color w:val="FFFFFF"/>
                    <w:spacing w:val="-1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color w:val="FFFFFF"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Times New Roman" w:cs="Times New Roman" w:eastAsia="Times New Roman" w:hAnsi="Times New Roman"/>
                    <w:color w:val="FFFFFF"/>
                    <w:spacing w:val="0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ascii="Times New Roman" w:cs="Times New Roman" w:eastAsia="Times New Roman" w:hAnsi="Times New Roman"/>
                    <w:color w:val="FFFFFF"/>
                    <w:spacing w:val="1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color w:val="FFFFFF"/>
                    <w:spacing w:val="0"/>
                    <w:w w:val="102"/>
                    <w:sz w:val="20"/>
                    <w:szCs w:val="20"/>
                  </w:rPr>
                  <w:t>2</w:t>
                </w:r>
                <w:r>
                  <w:rPr>
                    <w:rFonts w:ascii="Times New Roman" w:cs="Times New Roman" w:eastAsia="Times New Roman" w:hAnsi="Times New Roman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214.711pt;margin-top:40.2652pt;width:159.045pt;height:20pt;mso-position-horizontal-relative:page;mso-position-vertical-relative:page;z-index:-278" type="#_x0000_t202">
          <v:textbox inset="0,0,0,0">
            <w:txbxContent>
              <w:p>
                <w:pPr>
                  <w:rPr>
                    <w:rFonts w:ascii="Comic Sans MS" w:cs="Comic Sans MS" w:eastAsia="Comic Sans MS" w:hAnsi="Comic Sans MS"/>
                    <w:sz w:val="36"/>
                    <w:szCs w:val="36"/>
                  </w:rPr>
                  <w:jc w:val="left"/>
                  <w:spacing w:line="400" w:lineRule="exact"/>
                  <w:ind w:left="20" w:right="-54"/>
                </w:pPr>
                <w:r>
                  <w:rPr>
                    <w:rFonts w:ascii="Comic Sans MS" w:cs="Comic Sans MS" w:eastAsia="Comic Sans MS" w:hAnsi="Comic Sans MS"/>
                    <w:b/>
                    <w:color w:val="FFFFFF"/>
                    <w:spacing w:val="2"/>
                    <w:w w:val="100"/>
                    <w:position w:val="2"/>
                    <w:sz w:val="36"/>
                    <w:szCs w:val="36"/>
                  </w:rPr>
                  <w:t>HTM</w:t>
                </w:r>
                <w:r>
                  <w:rPr>
                    <w:rFonts w:ascii="Comic Sans MS" w:cs="Comic Sans MS" w:eastAsia="Comic Sans MS" w:hAnsi="Comic Sans MS"/>
                    <w:b/>
                    <w:color w:val="FFFFFF"/>
                    <w:spacing w:val="0"/>
                    <w:w w:val="100"/>
                    <w:position w:val="2"/>
                    <w:sz w:val="36"/>
                    <w:szCs w:val="36"/>
                  </w:rPr>
                  <w:t>L</w:t>
                </w:r>
                <w:r>
                  <w:rPr>
                    <w:rFonts w:ascii="Comic Sans MS" w:cs="Comic Sans MS" w:eastAsia="Comic Sans MS" w:hAnsi="Comic Sans MS"/>
                    <w:b/>
                    <w:color w:val="FFFFFF"/>
                    <w:spacing w:val="-13"/>
                    <w:w w:val="100"/>
                    <w:position w:val="2"/>
                    <w:sz w:val="36"/>
                    <w:szCs w:val="36"/>
                  </w:rPr>
                  <w:t> </w:t>
                </w:r>
                <w:r>
                  <w:rPr>
                    <w:rFonts w:ascii="Comic Sans MS" w:cs="Comic Sans MS" w:eastAsia="Comic Sans MS" w:hAnsi="Comic Sans MS"/>
                    <w:b/>
                    <w:color w:val="FFFFFF"/>
                    <w:spacing w:val="-1"/>
                    <w:w w:val="100"/>
                    <w:position w:val="2"/>
                    <w:sz w:val="36"/>
                    <w:szCs w:val="36"/>
                  </w:rPr>
                  <w:t>Cheatsheet</w:t>
                </w:r>
                <w:r>
                  <w:rPr>
                    <w:rFonts w:ascii="Comic Sans MS" w:cs="Comic Sans MS" w:eastAsia="Comic Sans MS" w:hAnsi="Comic Sans MS"/>
                    <w:color w:val="000000"/>
                    <w:spacing w:val="0"/>
                    <w:w w:val="100"/>
                    <w:position w:val="0"/>
                    <w:sz w:val="36"/>
                    <w:szCs w:val="3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header1.xml" Type="http://schemas.openxmlformats.org/officeDocument/2006/relationships/header"/><Relationship Id="rId5" Target="http://caniuse.com" TargetMode="External" Type="http://schemas.openxmlformats.org/officeDocument/2006/relationships/hyperlink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